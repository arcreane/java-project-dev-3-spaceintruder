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356A4" w14:textId="113E5453" w:rsidR="00A9204E" w:rsidRPr="00375E99" w:rsidRDefault="0069359D" w:rsidP="0069359D">
      <w:pPr>
        <w:spacing w:line="276" w:lineRule="auto"/>
        <w:jc w:val="center"/>
        <w:rPr>
          <w:rFonts w:ascii="Arial" w:hAnsi="Arial" w:cs="Arial"/>
          <w:b/>
          <w:bCs/>
          <w:sz w:val="116"/>
          <w:szCs w:val="116"/>
        </w:rPr>
      </w:pPr>
      <w:r w:rsidRPr="00375E99">
        <w:rPr>
          <w:rFonts w:ascii="Arial" w:hAnsi="Arial" w:cs="Arial"/>
          <w:b/>
          <w:bCs/>
          <w:sz w:val="116"/>
          <w:szCs w:val="116"/>
        </w:rPr>
        <w:t>Space Intruder</w:t>
      </w:r>
      <w:r w:rsidR="00375E99" w:rsidRPr="00375E99">
        <w:rPr>
          <w:rFonts w:ascii="Arial" w:hAnsi="Arial" w:cs="Arial"/>
          <w:b/>
          <w:bCs/>
          <w:sz w:val="116"/>
          <w:szCs w:val="116"/>
        </w:rPr>
        <w:t>s</w:t>
      </w:r>
    </w:p>
    <w:p w14:paraId="20EC259C" w14:textId="796A0074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9359D">
        <w:rPr>
          <w:rFonts w:ascii="Arial" w:hAnsi="Arial" w:cs="Arial"/>
          <w:b/>
          <w:bCs/>
          <w:sz w:val="36"/>
          <w:szCs w:val="36"/>
        </w:rPr>
        <w:t xml:space="preserve">Cahier des charges fonctionnelles </w:t>
      </w:r>
    </w:p>
    <w:p w14:paraId="72A0633E" w14:textId="0E0C3118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04C42B08" w14:textId="74B3860E" w:rsidR="0069359D" w:rsidRPr="0069359D" w:rsidRDefault="0069359D" w:rsidP="0069359D">
      <w:pPr>
        <w:spacing w:line="276" w:lineRule="auto"/>
        <w:rPr>
          <w:rFonts w:ascii="Arial" w:hAnsi="Arial" w:cs="Arial"/>
        </w:rPr>
      </w:pPr>
    </w:p>
    <w:p w14:paraId="262AB11D" w14:textId="64241A61" w:rsidR="0069359D" w:rsidRPr="0069359D" w:rsidRDefault="0069359D" w:rsidP="0069359D">
      <w:pPr>
        <w:spacing w:line="276" w:lineRule="auto"/>
        <w:rPr>
          <w:rFonts w:ascii="Arial" w:hAnsi="Arial" w:cs="Arial"/>
          <w:sz w:val="24"/>
          <w:szCs w:val="24"/>
        </w:rPr>
      </w:pPr>
      <w:r w:rsidRPr="0069359D">
        <w:rPr>
          <w:rFonts w:ascii="Arial" w:hAnsi="Arial" w:cs="Arial"/>
          <w:sz w:val="24"/>
          <w:szCs w:val="24"/>
        </w:rPr>
        <w:t>Membres du projet :</w:t>
      </w:r>
    </w:p>
    <w:p w14:paraId="5814DFCA" w14:textId="77777777" w:rsidR="0069359D" w:rsidRPr="0069359D" w:rsidRDefault="0069359D" w:rsidP="0069359D">
      <w:pPr>
        <w:spacing w:line="276" w:lineRule="auto"/>
        <w:rPr>
          <w:rFonts w:ascii="Arial" w:hAnsi="Arial" w:cs="Arial"/>
          <w:sz w:val="24"/>
          <w:szCs w:val="24"/>
        </w:rPr>
      </w:pPr>
    </w:p>
    <w:p w14:paraId="0AF8F7EC" w14:textId="77777777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 xml:space="preserve">Yoel Edelman </w:t>
      </w:r>
    </w:p>
    <w:p w14:paraId="0C4BC2C6" w14:textId="7BD758BE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>Thomas Regnier</w:t>
      </w:r>
    </w:p>
    <w:p w14:paraId="517BD595" w14:textId="77777777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>Charly Luzzi</w:t>
      </w:r>
    </w:p>
    <w:p w14:paraId="16BDA30D" w14:textId="0CFCE419" w:rsidR="0069359D" w:rsidRPr="0069359D" w:rsidRDefault="0069359D" w:rsidP="0069359D">
      <w:pPr>
        <w:pStyle w:val="Paragraphedeliste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color w:val="000000" w:themeColor="text1"/>
          <w:sz w:val="24"/>
          <w:szCs w:val="24"/>
        </w:rPr>
        <w:t>Ariel Thibault</w:t>
      </w:r>
    </w:p>
    <w:p w14:paraId="5CC74BF4" w14:textId="5EBE277B" w:rsidR="0069359D" w:rsidRPr="0069359D" w:rsidRDefault="0069359D" w:rsidP="0069359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225629" w14:textId="158ABD6B" w:rsid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69359D">
        <w:rPr>
          <w:rFonts w:ascii="Arial" w:hAnsi="Arial" w:cs="Arial"/>
          <w:sz w:val="36"/>
          <w:szCs w:val="36"/>
        </w:rPr>
        <w:t>Sommaire</w:t>
      </w:r>
    </w:p>
    <w:p w14:paraId="06917456" w14:textId="77777777" w:rsid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3131A133" w14:textId="77777777" w:rsidR="0069359D" w:rsidRPr="0069359D" w:rsidRDefault="0069359D" w:rsidP="0069359D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57241AD9" w14:textId="6F9D93A4" w:rsidR="0069359D" w:rsidRPr="0069359D" w:rsidRDefault="0069359D" w:rsidP="0069359D">
      <w:pPr>
        <w:spacing w:line="276" w:lineRule="auto"/>
        <w:rPr>
          <w:rFonts w:ascii="Arial" w:hAnsi="Arial" w:cs="Arial"/>
          <w:b/>
          <w:bCs/>
        </w:rPr>
      </w:pPr>
      <w:r w:rsidRPr="0069359D">
        <w:rPr>
          <w:rFonts w:ascii="Arial" w:hAnsi="Arial" w:cs="Arial"/>
          <w:b/>
          <w:bCs/>
        </w:rPr>
        <w:t xml:space="preserve">Rappel du contexte du projet 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69359D">
        <w:rPr>
          <w:rFonts w:ascii="Arial" w:hAnsi="Arial" w:cs="Arial"/>
          <w:b/>
          <w:bCs/>
        </w:rPr>
        <w:t xml:space="preserve">2 </w:t>
      </w:r>
    </w:p>
    <w:p w14:paraId="397AB269" w14:textId="442A3785" w:rsidR="0007707D" w:rsidRDefault="00375E99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Résumé du p</w:t>
      </w:r>
      <w:r w:rsidR="0007707D">
        <w:rPr>
          <w:rFonts w:ascii="Arial" w:hAnsi="Arial" w:cs="Arial"/>
        </w:rPr>
        <w:t>rojet :</w:t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  <w:t>2</w:t>
      </w:r>
    </w:p>
    <w:p w14:paraId="378C570E" w14:textId="181910F5" w:rsidR="0007707D" w:rsidRDefault="0007707D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Contexte 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14:paraId="57895E5B" w14:textId="19E0ABCE" w:rsidR="0069359D" w:rsidRDefault="0007707D" w:rsidP="0007707D">
      <w:pPr>
        <w:spacing w:line="276" w:lineRule="auto"/>
        <w:ind w:left="720"/>
        <w:rPr>
          <w:rFonts w:ascii="Arial" w:hAnsi="Arial" w:cs="Arial"/>
        </w:rPr>
      </w:pPr>
      <w:r w:rsidRPr="0069359D">
        <w:rPr>
          <w:rFonts w:ascii="Arial" w:hAnsi="Arial" w:cs="Arial"/>
        </w:rPr>
        <w:t>Objectifs</w:t>
      </w:r>
      <w:r w:rsidR="0069359D" w:rsidRPr="0069359D">
        <w:rPr>
          <w:rFonts w:ascii="Arial" w:hAnsi="Arial" w:cs="Arial"/>
        </w:rPr>
        <w:t xml:space="preserve"> : </w:t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821DEA">
        <w:rPr>
          <w:rFonts w:ascii="Arial" w:hAnsi="Arial" w:cs="Arial"/>
        </w:rPr>
        <w:t>2</w:t>
      </w:r>
    </w:p>
    <w:p w14:paraId="7D94119E" w14:textId="77777777" w:rsidR="0069359D" w:rsidRPr="0069359D" w:rsidRDefault="0069359D" w:rsidP="0069359D">
      <w:pPr>
        <w:spacing w:line="276" w:lineRule="auto"/>
        <w:rPr>
          <w:rFonts w:ascii="Arial" w:hAnsi="Arial" w:cs="Arial"/>
        </w:rPr>
      </w:pPr>
    </w:p>
    <w:p w14:paraId="78E7A8E7" w14:textId="1D801BB1" w:rsidR="0069359D" w:rsidRPr="0069359D" w:rsidRDefault="0069359D" w:rsidP="0069359D">
      <w:pPr>
        <w:spacing w:line="276" w:lineRule="auto"/>
        <w:rPr>
          <w:rFonts w:ascii="Arial" w:hAnsi="Arial" w:cs="Arial"/>
          <w:b/>
          <w:bCs/>
        </w:rPr>
      </w:pPr>
      <w:r w:rsidRPr="0069359D">
        <w:rPr>
          <w:rFonts w:ascii="Arial" w:hAnsi="Arial" w:cs="Arial"/>
          <w:b/>
          <w:bCs/>
        </w:rPr>
        <w:t xml:space="preserve">Les fonctionnalités du projet 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2F738F">
        <w:rPr>
          <w:rFonts w:ascii="Arial" w:hAnsi="Arial" w:cs="Arial"/>
          <w:b/>
          <w:bCs/>
        </w:rPr>
        <w:t>3</w:t>
      </w:r>
      <w:r w:rsidRPr="0069359D">
        <w:rPr>
          <w:rFonts w:ascii="Arial" w:hAnsi="Arial" w:cs="Arial"/>
          <w:b/>
          <w:bCs/>
        </w:rPr>
        <w:t xml:space="preserve"> </w:t>
      </w:r>
    </w:p>
    <w:p w14:paraId="2AC1B45B" w14:textId="7006D2FF" w:rsidR="0069359D" w:rsidRPr="0069359D" w:rsidRDefault="002F738F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Le diagramme de uses cases :</w:t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69359D">
        <w:rPr>
          <w:rFonts w:ascii="Arial" w:hAnsi="Arial" w:cs="Arial"/>
        </w:rPr>
        <w:tab/>
      </w:r>
      <w:r w:rsidR="0007707D"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 w:rsidR="0069359D" w:rsidRPr="0069359D">
        <w:rPr>
          <w:rFonts w:ascii="Arial" w:hAnsi="Arial" w:cs="Arial"/>
        </w:rPr>
        <w:t xml:space="preserve"> </w:t>
      </w:r>
    </w:p>
    <w:p w14:paraId="3120D993" w14:textId="0388A5FD" w:rsidR="00E81A85" w:rsidRDefault="00E81A85" w:rsidP="0069359D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Actions effectuées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 le joueur </w:t>
      </w:r>
      <w:r>
        <w:rPr>
          <w:rFonts w:ascii="Arial" w:hAnsi="Arial" w:cs="Arial"/>
        </w:rPr>
        <w:t>:</w:t>
      </w:r>
      <w:r w:rsidRPr="006935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14:paraId="37A8BA2D" w14:textId="728FAA17" w:rsidR="0069359D" w:rsidRDefault="0069359D" w:rsidP="0069359D">
      <w:pPr>
        <w:spacing w:line="276" w:lineRule="auto"/>
        <w:ind w:left="720"/>
        <w:rPr>
          <w:rFonts w:ascii="Arial" w:hAnsi="Arial" w:cs="Arial"/>
        </w:rPr>
      </w:pPr>
      <w:bookmarkStart w:id="0" w:name="_Hlk58768598"/>
      <w:r w:rsidRPr="0069359D">
        <w:rPr>
          <w:rFonts w:ascii="Arial" w:hAnsi="Arial" w:cs="Arial"/>
        </w:rPr>
        <w:t>Automatiquement effectué</w:t>
      </w:r>
      <w:r w:rsidR="00E81A85">
        <w:rPr>
          <w:rFonts w:ascii="Arial" w:hAnsi="Arial" w:cs="Arial"/>
        </w:rPr>
        <w:t>es</w:t>
      </w:r>
      <w:r w:rsidRPr="0069359D">
        <w:rPr>
          <w:rFonts w:ascii="Arial" w:hAnsi="Arial" w:cs="Arial"/>
        </w:rPr>
        <w:t xml:space="preserve"> par le logiciel</w:t>
      </w:r>
      <w:r>
        <w:rPr>
          <w:rFonts w:ascii="Arial" w:hAnsi="Arial" w:cs="Arial"/>
        </w:rPr>
        <w:t> </w:t>
      </w:r>
      <w:r w:rsidR="0007707D">
        <w:rPr>
          <w:rFonts w:ascii="Arial" w:hAnsi="Arial" w:cs="Arial"/>
        </w:rPr>
        <w:t xml:space="preserve">durant la partie </w:t>
      </w:r>
      <w:bookmarkEnd w:id="0"/>
      <w:r w:rsidR="0007707D">
        <w:rPr>
          <w:rFonts w:ascii="Arial" w:hAnsi="Arial" w:cs="Arial"/>
        </w:rPr>
        <w:t>:</w:t>
      </w:r>
      <w:r w:rsidRPr="006935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707D">
        <w:rPr>
          <w:rFonts w:ascii="Arial" w:hAnsi="Arial" w:cs="Arial"/>
        </w:rPr>
        <w:t>?</w:t>
      </w:r>
      <w:r w:rsidRPr="0069359D">
        <w:rPr>
          <w:rFonts w:ascii="Arial" w:hAnsi="Arial" w:cs="Arial"/>
        </w:rPr>
        <w:t xml:space="preserve"> </w:t>
      </w:r>
    </w:p>
    <w:p w14:paraId="6064F047" w14:textId="77777777" w:rsidR="0069359D" w:rsidRPr="0069359D" w:rsidRDefault="0069359D" w:rsidP="0069359D">
      <w:pPr>
        <w:spacing w:line="276" w:lineRule="auto"/>
        <w:ind w:left="720"/>
        <w:rPr>
          <w:rFonts w:ascii="Arial" w:hAnsi="Arial" w:cs="Arial"/>
        </w:rPr>
      </w:pPr>
    </w:p>
    <w:p w14:paraId="3FFD7A57" w14:textId="7BC7CF12" w:rsidR="0069359D" w:rsidRPr="0069359D" w:rsidRDefault="0069359D" w:rsidP="0069359D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9359D">
        <w:rPr>
          <w:rFonts w:ascii="Arial" w:hAnsi="Arial" w:cs="Arial"/>
          <w:b/>
          <w:bCs/>
        </w:rPr>
        <w:t xml:space="preserve">Gestion du projet 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07707D">
        <w:rPr>
          <w:rFonts w:ascii="Arial" w:hAnsi="Arial" w:cs="Arial"/>
          <w:b/>
          <w:bCs/>
        </w:rPr>
        <w:t>?</w:t>
      </w:r>
    </w:p>
    <w:p w14:paraId="40E0BFBB" w14:textId="3B41E4C1" w:rsidR="0069359D" w:rsidRDefault="0069359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69F18C3D" w14:textId="729DEEFA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FE5DF76" w14:textId="20BA8869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F0FF61E" w14:textId="1261ABCD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48089537" w14:textId="0C512C3C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211AB7B1" w14:textId="1905B62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0B28C5A4" w14:textId="3632DA27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7E7DF23" w14:textId="75681ACD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5D9298D" w14:textId="671BE275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3CB9359" w14:textId="23E085F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777F2266" w14:textId="63579791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325E80E6" w14:textId="6E83CE9E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19A8626" w14:textId="3019384C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529182F1" w14:textId="33592E65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7F55A02B" w14:textId="12EE9CC4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6700CA84" w14:textId="24661674" w:rsidR="0007707D" w:rsidRDefault="0007707D" w:rsidP="0069359D">
      <w:pPr>
        <w:ind w:left="360"/>
        <w:rPr>
          <w:rFonts w:asciiTheme="minorHAnsi" w:hAnsiTheme="minorHAnsi" w:cstheme="minorHAnsi"/>
          <w:color w:val="000000" w:themeColor="text1"/>
        </w:rPr>
      </w:pPr>
    </w:p>
    <w:p w14:paraId="18ACE935" w14:textId="07B0ACE7" w:rsidR="0007707D" w:rsidRDefault="0007707D" w:rsidP="00903D13">
      <w:pPr>
        <w:rPr>
          <w:rFonts w:asciiTheme="minorHAnsi" w:hAnsiTheme="minorHAnsi" w:cstheme="minorHAnsi"/>
          <w:color w:val="000000" w:themeColor="text1"/>
        </w:rPr>
      </w:pPr>
    </w:p>
    <w:p w14:paraId="1FE5D962" w14:textId="117D3BBD" w:rsidR="00E46FE9" w:rsidRPr="00E46FE9" w:rsidRDefault="00E46FE9" w:rsidP="00E46FE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46FE9">
        <w:rPr>
          <w:rFonts w:ascii="Arial" w:hAnsi="Arial" w:cs="Arial"/>
          <w:b/>
          <w:bCs/>
          <w:sz w:val="40"/>
          <w:szCs w:val="40"/>
        </w:rPr>
        <w:t>Rappel du contexte du projet</w:t>
      </w:r>
    </w:p>
    <w:p w14:paraId="0C69724B" w14:textId="77777777" w:rsidR="00E46FE9" w:rsidRPr="00E46FE9" w:rsidRDefault="00E46FE9" w:rsidP="00E46FE9">
      <w:pPr>
        <w:pStyle w:val="Paragraphedeliste"/>
        <w:ind w:left="108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03AB6D89" w14:textId="1FC51D06" w:rsidR="00E46FE9" w:rsidRPr="00E46FE9" w:rsidRDefault="00E46FE9" w:rsidP="00E46FE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 w:rsidRPr="00E46FE9">
        <w:rPr>
          <w:rFonts w:ascii="Arial" w:hAnsi="Arial" w:cs="Arial"/>
          <w:b/>
          <w:bCs/>
          <w:sz w:val="32"/>
          <w:szCs w:val="32"/>
        </w:rPr>
        <w:t>Résumé du projet</w:t>
      </w:r>
    </w:p>
    <w:p w14:paraId="67F73370" w14:textId="77777777" w:rsidR="00E46FE9" w:rsidRPr="00375E99" w:rsidRDefault="00E46FE9" w:rsidP="00E46FE9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4D4167EC" w14:textId="080EF40B" w:rsidR="00E46FE9" w:rsidRDefault="00E46FE9" w:rsidP="00E46FE9">
      <w:pPr>
        <w:pStyle w:val="Paragraphedeliste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Pr="00375E99">
        <w:rPr>
          <w:rFonts w:ascii="Arial" w:hAnsi="Arial" w:cs="Arial"/>
          <w:sz w:val="24"/>
          <w:szCs w:val="24"/>
        </w:rPr>
        <w:t xml:space="preserve">Le projet est de </w:t>
      </w:r>
      <w:r w:rsidR="00375E99">
        <w:rPr>
          <w:rFonts w:ascii="Arial" w:hAnsi="Arial" w:cs="Arial"/>
          <w:sz w:val="24"/>
          <w:szCs w:val="24"/>
        </w:rPr>
        <w:t>rec</w:t>
      </w:r>
      <w:r w:rsidR="00375E99" w:rsidRPr="00375E99">
        <w:rPr>
          <w:rFonts w:ascii="Arial" w:hAnsi="Arial" w:cs="Arial"/>
          <w:sz w:val="24"/>
          <w:szCs w:val="24"/>
        </w:rPr>
        <w:t>réer</w:t>
      </w:r>
      <w:r w:rsidR="00375E99">
        <w:rPr>
          <w:rFonts w:ascii="Arial" w:hAnsi="Arial" w:cs="Arial"/>
          <w:sz w:val="24"/>
          <w:szCs w:val="24"/>
        </w:rPr>
        <w:t xml:space="preserve"> le jeu Space Invaders. Le Projet se présentera comme un jeu arcade classique. On partira du principe que le joueur connaît les commandes.</w:t>
      </w:r>
    </w:p>
    <w:p w14:paraId="29DCB6B9" w14:textId="77777777" w:rsidR="00375E99" w:rsidRDefault="00375E99" w:rsidP="00E46FE9">
      <w:pPr>
        <w:pStyle w:val="Paragraphedeliste"/>
        <w:ind w:left="1080"/>
        <w:rPr>
          <w:rFonts w:ascii="Arial" w:hAnsi="Arial" w:cs="Arial"/>
          <w:sz w:val="28"/>
          <w:szCs w:val="28"/>
        </w:rPr>
      </w:pPr>
    </w:p>
    <w:p w14:paraId="661B2C35" w14:textId="3915CBD2" w:rsidR="00375E99" w:rsidRPr="00E46FE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Contexte</w:t>
      </w:r>
    </w:p>
    <w:p w14:paraId="3B7BC78B" w14:textId="77777777" w:rsidR="00375E99" w:rsidRPr="00375E9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16A2F49E" w14:textId="5885173F" w:rsidR="00375E99" w:rsidRDefault="00375E99" w:rsidP="00375E99">
      <w:pPr>
        <w:pStyle w:val="Paragraphedeliste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Le jeu sera codé en Java SE 15</w:t>
      </w:r>
      <w:r w:rsidR="009C194F">
        <w:rPr>
          <w:rFonts w:ascii="Arial" w:hAnsi="Arial" w:cs="Arial"/>
          <w:sz w:val="24"/>
          <w:szCs w:val="24"/>
        </w:rPr>
        <w:t xml:space="preserve"> dans le cadre d’un devoir visant à créer un programme avec de multiples classes, héritages et polymorphismes. Le programme vise à être une reproduction fidèle du jeu originel et de son mode de jeu, ainsi qu’un bon divertissement pour l’utilisateur.</w:t>
      </w:r>
    </w:p>
    <w:p w14:paraId="25C5A483" w14:textId="1439012C" w:rsidR="00E46FE9" w:rsidRDefault="00E46FE9" w:rsidP="00E46FE9">
      <w:pPr>
        <w:pStyle w:val="Paragraphedeliste"/>
        <w:ind w:left="1080"/>
        <w:rPr>
          <w:rFonts w:ascii="Arial" w:hAnsi="Arial" w:cs="Arial"/>
          <w:sz w:val="28"/>
          <w:szCs w:val="28"/>
        </w:rPr>
      </w:pPr>
    </w:p>
    <w:p w14:paraId="04514214" w14:textId="524CE3D5" w:rsidR="00375E99" w:rsidRPr="00E46FE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Objectifs</w:t>
      </w:r>
    </w:p>
    <w:p w14:paraId="3C609E0E" w14:textId="77777777" w:rsidR="00375E99" w:rsidRPr="00375E99" w:rsidRDefault="00375E99" w:rsidP="00375E99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587060E7" w14:textId="6D256653" w:rsidR="009C194F" w:rsidRDefault="00375E99" w:rsidP="00E46FE9">
      <w:pPr>
        <w:pStyle w:val="Paragraphedeliste"/>
        <w:ind w:left="1080"/>
        <w:rPr>
          <w:rFonts w:ascii="Arial" w:hAnsi="Arial" w:cs="Arial"/>
          <w:sz w:val="24"/>
          <w:szCs w:val="24"/>
        </w:rPr>
      </w:pPr>
      <w:r w:rsidRPr="009C194F">
        <w:rPr>
          <w:rFonts w:ascii="Arial" w:hAnsi="Arial" w:cs="Arial"/>
          <w:sz w:val="24"/>
          <w:szCs w:val="24"/>
        </w:rPr>
        <w:tab/>
      </w:r>
      <w:r w:rsidR="009C194F" w:rsidRPr="009C194F">
        <w:rPr>
          <w:rFonts w:ascii="Arial" w:hAnsi="Arial" w:cs="Arial"/>
          <w:sz w:val="24"/>
          <w:szCs w:val="24"/>
        </w:rPr>
        <w:t>C’es</w:t>
      </w:r>
      <w:r w:rsidR="009C194F">
        <w:rPr>
          <w:rFonts w:ascii="Arial" w:hAnsi="Arial" w:cs="Arial"/>
          <w:sz w:val="24"/>
          <w:szCs w:val="24"/>
        </w:rPr>
        <w:t>t dans ce contexte que le programme devra :</w:t>
      </w:r>
    </w:p>
    <w:p w14:paraId="68DF72F3" w14:textId="77777777" w:rsidR="009C194F" w:rsidRDefault="009C194F" w:rsidP="009C194F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C194F">
        <w:rPr>
          <w:rFonts w:ascii="Arial" w:hAnsi="Arial" w:cs="Arial"/>
          <w:sz w:val="24"/>
          <w:szCs w:val="24"/>
        </w:rPr>
        <w:t>Permettre au joueur de lancer une nouvelle partie dans laquelle</w:t>
      </w:r>
      <w:r>
        <w:rPr>
          <w:rFonts w:ascii="Arial" w:hAnsi="Arial" w:cs="Arial"/>
          <w:sz w:val="24"/>
          <w:szCs w:val="24"/>
        </w:rPr>
        <w:t> :</w:t>
      </w:r>
    </w:p>
    <w:p w14:paraId="4ED37B5B" w14:textId="486C61BF" w:rsidR="009C194F" w:rsidRDefault="009C194F" w:rsidP="009C194F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9C194F">
        <w:rPr>
          <w:rFonts w:ascii="Arial" w:hAnsi="Arial" w:cs="Arial"/>
          <w:sz w:val="24"/>
          <w:szCs w:val="24"/>
        </w:rPr>
        <w:t>Seront généré des ennemis.</w:t>
      </w:r>
    </w:p>
    <w:p w14:paraId="00EEBABA" w14:textId="7251A4F1" w:rsidR="00133457" w:rsidRDefault="00133457" w:rsidP="009C194F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Seront généré des boucliers protégeant des projectiles.</w:t>
      </w:r>
    </w:p>
    <w:p w14:paraId="3C6F098D" w14:textId="628DAAB3" w:rsidR="009C194F" w:rsidRDefault="009C194F" w:rsidP="009C194F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pourra se mouvoir horizontalement</w:t>
      </w:r>
      <w:r w:rsidR="00133457">
        <w:rPr>
          <w:rFonts w:ascii="Arial" w:hAnsi="Arial" w:cs="Arial"/>
          <w:sz w:val="24"/>
          <w:szCs w:val="24"/>
        </w:rPr>
        <w:t>.</w:t>
      </w:r>
    </w:p>
    <w:p w14:paraId="57B349E4" w14:textId="226D9F86" w:rsidR="009C194F" w:rsidRDefault="009C194F" w:rsidP="009C194F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 et les ennemis pourront attaquer avec des projectiles</w:t>
      </w:r>
      <w:r w:rsidR="00133457">
        <w:rPr>
          <w:rFonts w:ascii="Arial" w:hAnsi="Arial" w:cs="Arial"/>
          <w:sz w:val="24"/>
          <w:szCs w:val="24"/>
        </w:rPr>
        <w:t>.</w:t>
      </w:r>
    </w:p>
    <w:p w14:paraId="0F87E56C" w14:textId="77777777" w:rsidR="00133457" w:rsidRPr="00133457" w:rsidRDefault="00133457" w:rsidP="00133457">
      <w:pPr>
        <w:rPr>
          <w:rFonts w:ascii="Arial" w:hAnsi="Arial" w:cs="Arial"/>
          <w:sz w:val="24"/>
          <w:szCs w:val="24"/>
        </w:rPr>
      </w:pPr>
    </w:p>
    <w:p w14:paraId="30CA4FCF" w14:textId="0F073449" w:rsidR="00133457" w:rsidRDefault="00133457" w:rsidP="00133457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C194F">
        <w:rPr>
          <w:rFonts w:ascii="Arial" w:hAnsi="Arial" w:cs="Arial"/>
          <w:sz w:val="24"/>
          <w:szCs w:val="24"/>
        </w:rPr>
        <w:t xml:space="preserve">Permettre au joueur de </w:t>
      </w:r>
      <w:r>
        <w:rPr>
          <w:rFonts w:ascii="Arial" w:hAnsi="Arial" w:cs="Arial"/>
          <w:sz w:val="24"/>
          <w:szCs w:val="24"/>
        </w:rPr>
        <w:t>voir l’historique des meilleurs scores, lors si aucun fichier des meilleurs scores existe le programme en créer un.</w:t>
      </w:r>
    </w:p>
    <w:p w14:paraId="594A3605" w14:textId="77777777" w:rsidR="00133457" w:rsidRDefault="00133457" w:rsidP="00133457">
      <w:pPr>
        <w:pStyle w:val="Paragraphedeliste"/>
        <w:ind w:left="2160"/>
        <w:rPr>
          <w:rFonts w:ascii="Arial" w:hAnsi="Arial" w:cs="Arial"/>
          <w:sz w:val="24"/>
          <w:szCs w:val="24"/>
        </w:rPr>
      </w:pPr>
    </w:p>
    <w:p w14:paraId="6036F04D" w14:textId="2A23335D" w:rsidR="00133457" w:rsidRDefault="00133457" w:rsidP="00133457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Quitter depuis </w:t>
      </w:r>
      <w:r w:rsidR="002F738F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page titre.</w:t>
      </w:r>
    </w:p>
    <w:p w14:paraId="6FE309AD" w14:textId="082ABB88" w:rsidR="009C194F" w:rsidRDefault="009C194F" w:rsidP="00133457">
      <w:pPr>
        <w:rPr>
          <w:rFonts w:ascii="Arial" w:hAnsi="Arial" w:cs="Arial"/>
          <w:sz w:val="24"/>
          <w:szCs w:val="24"/>
        </w:rPr>
      </w:pPr>
    </w:p>
    <w:p w14:paraId="6A691291" w14:textId="46F646C2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1054C87" w14:textId="7355BEE4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B8927BD" w14:textId="17C661B1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09E8996" w14:textId="4D110181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20738CAE" w14:textId="0BE8A862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79081C7" w14:textId="7DCFA8C0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2289B886" w14:textId="1878C061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6B78F897" w14:textId="1AE5B14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78CE53A5" w14:textId="1E6BC7E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27E065D9" w14:textId="66AFFE83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08C3C8C7" w14:textId="59FA1DF5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6B5C2B86" w14:textId="49FEA69F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494AEDD0" w14:textId="5A922C69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34BEAEE8" w14:textId="1248D04D" w:rsidR="002F738F" w:rsidRDefault="002F738F" w:rsidP="00133457">
      <w:pPr>
        <w:rPr>
          <w:rFonts w:ascii="Arial" w:hAnsi="Arial" w:cs="Arial"/>
          <w:sz w:val="24"/>
          <w:szCs w:val="24"/>
        </w:rPr>
      </w:pPr>
    </w:p>
    <w:p w14:paraId="4618F792" w14:textId="77777777" w:rsidR="00E46FE9" w:rsidRPr="00E46FE9" w:rsidRDefault="00E46FE9" w:rsidP="00E46FE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351168B" w14:textId="70A87BF2" w:rsidR="00E46FE9" w:rsidRPr="00133457" w:rsidRDefault="00E46FE9" w:rsidP="00E46FE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46FE9">
        <w:rPr>
          <w:rFonts w:ascii="Arial" w:hAnsi="Arial" w:cs="Arial"/>
          <w:b/>
          <w:bCs/>
          <w:sz w:val="40"/>
          <w:szCs w:val="40"/>
        </w:rPr>
        <w:t>Les fonctionnalités du projet</w:t>
      </w:r>
    </w:p>
    <w:p w14:paraId="5833BEB8" w14:textId="2E7301F5" w:rsidR="002F738F" w:rsidRDefault="002F738F" w:rsidP="002F738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E583E1" wp14:editId="0D1EEA66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31510" cy="3886835"/>
            <wp:effectExtent l="0" t="0" r="254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5C4EA" w14:textId="65169585" w:rsidR="00133457" w:rsidRPr="002F738F" w:rsidRDefault="002F738F" w:rsidP="002F738F">
      <w:pPr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Diagramme des uses cases</w:t>
      </w:r>
    </w:p>
    <w:p w14:paraId="5436BC7F" w14:textId="62E5876B" w:rsidR="002F738F" w:rsidRDefault="002F738F" w:rsidP="002F738F">
      <w:pPr>
        <w:rPr>
          <w:rFonts w:ascii="Arial" w:hAnsi="Arial" w:cs="Arial"/>
          <w:sz w:val="28"/>
          <w:szCs w:val="28"/>
        </w:rPr>
      </w:pPr>
    </w:p>
    <w:p w14:paraId="1A89088A" w14:textId="16194DF5" w:rsidR="002F738F" w:rsidRDefault="002F738F" w:rsidP="002F738F">
      <w:pPr>
        <w:rPr>
          <w:rFonts w:ascii="Arial" w:hAnsi="Arial" w:cs="Arial"/>
          <w:sz w:val="28"/>
          <w:szCs w:val="28"/>
        </w:rPr>
      </w:pPr>
    </w:p>
    <w:p w14:paraId="570A2CD3" w14:textId="4066DEFF" w:rsidR="00E81A85" w:rsidRPr="00375E99" w:rsidRDefault="00E81A85" w:rsidP="00E81A85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Actions effectuées par le joueur</w:t>
      </w:r>
    </w:p>
    <w:p w14:paraId="3C66765D" w14:textId="36FDE940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  <w:r w:rsidRPr="00E81A85">
        <w:rPr>
          <w:rFonts w:ascii="Arial" w:hAnsi="Arial" w:cs="Arial"/>
          <w:sz w:val="32"/>
          <w:szCs w:val="32"/>
        </w:rPr>
        <w:tab/>
      </w:r>
    </w:p>
    <w:p w14:paraId="2A8C46EA" w14:textId="1E99FCB0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 joueur peut :</w:t>
      </w:r>
    </w:p>
    <w:p w14:paraId="01A5B906" w14:textId="786C0FB1" w:rsidR="00E81A85" w:rsidRDefault="00E81A85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Démarrer une partie</w:t>
      </w:r>
    </w:p>
    <w:p w14:paraId="64A2F408" w14:textId="4A3DB50E" w:rsidR="00E81A85" w:rsidRDefault="00E81A85" w:rsidP="00E81A85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Aller à droite et à gauche</w:t>
      </w:r>
    </w:p>
    <w:p w14:paraId="46D44E8A" w14:textId="033657B7" w:rsidR="00E81A85" w:rsidRPr="00E81A85" w:rsidRDefault="00E81A85" w:rsidP="00E81A85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Tirer</w:t>
      </w:r>
    </w:p>
    <w:p w14:paraId="30C685F6" w14:textId="7DFBB96A" w:rsidR="00E81A85" w:rsidRDefault="00E81A85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Quitter le programme depuis le menu</w:t>
      </w:r>
    </w:p>
    <w:p w14:paraId="3D0523A0" w14:textId="0AAB3A4B" w:rsidR="00E81A85" w:rsidRPr="00E81A85" w:rsidRDefault="00E81A85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5 meilleurs scores</w:t>
      </w:r>
    </w:p>
    <w:p w14:paraId="41755271" w14:textId="4CE889C0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</w:p>
    <w:p w14:paraId="3E8C8793" w14:textId="4699704A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  <w:r w:rsidRPr="00E81A85">
        <w:rPr>
          <w:rFonts w:ascii="Arial" w:hAnsi="Arial" w:cs="Arial"/>
          <w:b/>
          <w:bCs/>
          <w:sz w:val="32"/>
          <w:szCs w:val="32"/>
        </w:rPr>
        <w:t>Automatiquement effectuées par le logiciel durant la partie</w:t>
      </w:r>
      <w:r w:rsidRPr="00E81A85">
        <w:rPr>
          <w:rFonts w:ascii="Arial" w:hAnsi="Arial" w:cs="Arial"/>
          <w:sz w:val="32"/>
          <w:szCs w:val="32"/>
        </w:rPr>
        <w:tab/>
      </w:r>
    </w:p>
    <w:p w14:paraId="3039EF77" w14:textId="72977AB0" w:rsidR="00E81A85" w:rsidRDefault="00E81A85" w:rsidP="00E81A8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 </w:t>
      </w:r>
      <w:r w:rsidR="00624F0E">
        <w:rPr>
          <w:rFonts w:ascii="Arial" w:hAnsi="Arial" w:cs="Arial"/>
          <w:sz w:val="24"/>
          <w:szCs w:val="24"/>
        </w:rPr>
        <w:t>programme va</w:t>
      </w:r>
      <w:r>
        <w:rPr>
          <w:rFonts w:ascii="Arial" w:hAnsi="Arial" w:cs="Arial"/>
          <w:sz w:val="24"/>
          <w:szCs w:val="24"/>
        </w:rPr>
        <w:t> :</w:t>
      </w:r>
    </w:p>
    <w:p w14:paraId="39A472A3" w14:textId="4F9090B6" w:rsidR="00E81A85" w:rsidRDefault="00624F0E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Retirer de la vie à une entité touchée par un missile</w:t>
      </w:r>
    </w:p>
    <w:p w14:paraId="34CAC188" w14:textId="51C9B689" w:rsidR="00E81A85" w:rsidRPr="00624F0E" w:rsidRDefault="00624F0E" w:rsidP="00624F0E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Faire disparaitre l’entité si sa vie atteint 0</w:t>
      </w:r>
    </w:p>
    <w:p w14:paraId="616F4C41" w14:textId="33A1416C" w:rsidR="00E81A85" w:rsidRDefault="00624F0E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meilleurs scores</w:t>
      </w:r>
    </w:p>
    <w:p w14:paraId="2FFC09C0" w14:textId="6652AE80" w:rsidR="00624F0E" w:rsidRDefault="00624F0E" w:rsidP="00624F0E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créant un fichier .txt pour les stocker s’il n’existe pas déjà</w:t>
      </w:r>
    </w:p>
    <w:p w14:paraId="3D2550AD" w14:textId="645907C7" w:rsidR="00624F0E" w:rsidRDefault="00624F0E" w:rsidP="00624F0E">
      <w:pPr>
        <w:pStyle w:val="Paragraphedeliste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Classant les scores à la fin de la partie</w:t>
      </w:r>
    </w:p>
    <w:p w14:paraId="05CD4F41" w14:textId="0D8C1C68" w:rsidR="00E81A85" w:rsidRPr="00E81A85" w:rsidRDefault="00624F0E" w:rsidP="00E81A85">
      <w:pPr>
        <w:pStyle w:val="Paragraphedeliste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les déplacements et tir des ennemies</w:t>
      </w:r>
    </w:p>
    <w:p w14:paraId="63D06FD7" w14:textId="77777777" w:rsidR="002F738F" w:rsidRPr="002F738F" w:rsidRDefault="002F738F" w:rsidP="002F738F">
      <w:pPr>
        <w:rPr>
          <w:rFonts w:ascii="Arial" w:hAnsi="Arial" w:cs="Arial"/>
          <w:sz w:val="28"/>
          <w:szCs w:val="28"/>
        </w:rPr>
      </w:pPr>
    </w:p>
    <w:p w14:paraId="74097CB8" w14:textId="64D3EF2C" w:rsidR="00E46FE9" w:rsidRPr="00E46FE9" w:rsidRDefault="00E46FE9" w:rsidP="00E46FE9">
      <w:pPr>
        <w:pStyle w:val="Paragraphedeliste"/>
        <w:numPr>
          <w:ilvl w:val="0"/>
          <w:numId w:val="30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E46FE9">
        <w:rPr>
          <w:rFonts w:ascii="Arial" w:hAnsi="Arial" w:cs="Arial"/>
          <w:b/>
          <w:bCs/>
          <w:sz w:val="40"/>
          <w:szCs w:val="40"/>
        </w:rPr>
        <w:t>Gestion du projet</w:t>
      </w:r>
    </w:p>
    <w:p w14:paraId="6F7B6458" w14:textId="77777777" w:rsidR="00624F0E" w:rsidRDefault="00624F0E" w:rsidP="00E46FE9">
      <w:pPr>
        <w:pStyle w:val="Paragraphedeliste"/>
        <w:ind w:left="1080"/>
      </w:pPr>
    </w:p>
    <w:p w14:paraId="08145ABA" w14:textId="06E2C40B" w:rsidR="00624F0E" w:rsidRDefault="00624F0E" w:rsidP="00624F0E">
      <w:pPr>
        <w:pStyle w:val="Paragraphedeliste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’affichage sera la première étape, on commencera par affiche</w:t>
      </w:r>
      <w:r w:rsidR="00C7307E">
        <w:rPr>
          <w:rFonts w:ascii="Arial" w:hAnsi="Arial" w:cs="Arial"/>
          <w:sz w:val="24"/>
          <w:szCs w:val="24"/>
        </w:rPr>
        <w:t>r le menu, avec l’option quitter et l’affichage de</w:t>
      </w:r>
      <w:r>
        <w:rPr>
          <w:rFonts w:ascii="Arial" w:hAnsi="Arial" w:cs="Arial"/>
          <w:sz w:val="24"/>
          <w:szCs w:val="24"/>
        </w:rPr>
        <w:t xml:space="preserve"> la zone de jeu avec sa surface prédéfinie. </w:t>
      </w:r>
    </w:p>
    <w:p w14:paraId="56626803" w14:textId="70525085" w:rsidR="00624F0E" w:rsidRDefault="00624F0E" w:rsidP="00624F0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24F0E">
        <w:rPr>
          <w:rFonts w:ascii="Arial" w:hAnsi="Arial" w:cs="Arial"/>
          <w:sz w:val="24"/>
          <w:szCs w:val="24"/>
        </w:rPr>
        <w:t xml:space="preserve">La première semaine, </w:t>
      </w:r>
      <w:r>
        <w:rPr>
          <w:rFonts w:ascii="Arial" w:hAnsi="Arial" w:cs="Arial"/>
          <w:sz w:val="24"/>
          <w:szCs w:val="24"/>
        </w:rPr>
        <w:t>n</w:t>
      </w:r>
      <w:r w:rsidRPr="00624F0E">
        <w:rPr>
          <w:rFonts w:ascii="Arial" w:hAnsi="Arial" w:cs="Arial"/>
          <w:sz w:val="24"/>
          <w:szCs w:val="24"/>
        </w:rPr>
        <w:t>ous afficheront le vaisseau du joueur, et ajouteront la fonctionnalité du déplacement, puis celle du tir d’un projectile.</w:t>
      </w:r>
    </w:p>
    <w:p w14:paraId="6CEDCCC9" w14:textId="040698C2" w:rsidR="00624F0E" w:rsidRDefault="00624F0E" w:rsidP="00624F0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seconde semaine ce seront les ennemis. D’abord l’affichage d’un ennemi, puis la génération d’une ligne de X ennemis. Pour ensuite générer plusieurs lignes. Nous ferons bouger ce groupe de la droite jusqu’à atteindre une limite prédéfinie, puis aller une case en dessous, et aller à gauche jusqu’à aussi atteindre une limite. Pour ensuite boucler les mouvements sur ce modèle.</w:t>
      </w:r>
    </w:p>
    <w:p w14:paraId="6E31E50B" w14:textId="005C431A" w:rsidR="00624F0E" w:rsidRDefault="00624F0E" w:rsidP="00624F0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troisième semaine</w:t>
      </w:r>
      <w:r w:rsidR="00C7307E">
        <w:rPr>
          <w:rFonts w:ascii="Arial" w:hAnsi="Arial" w:cs="Arial"/>
          <w:sz w:val="24"/>
          <w:szCs w:val="24"/>
        </w:rPr>
        <w:t>, nous allons ajouter aux ennemis les plus bas la possibilité d’eux aussi tirer. Nous ajouterons aussi une variable de vie, qui sera décrémenté à chaque fois qu’une entité est touchée par un projectile. À 0 l’entité mourra et disparaitra. À la mort de chaque ennemies le score augmentera. À celle du joueur la partie prendra fin.</w:t>
      </w:r>
    </w:p>
    <w:p w14:paraId="606AF9A8" w14:textId="4BD6E994" w:rsidR="00C7307E" w:rsidRPr="00624F0E" w:rsidRDefault="00C7307E" w:rsidP="00624F0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quatrième semaine ce sera l’ajout de la gestion des scores, avec </w:t>
      </w:r>
    </w:p>
    <w:p w14:paraId="1F24FADE" w14:textId="6F9F0A5C" w:rsidR="00C7307E" w:rsidRDefault="00C7307E" w:rsidP="00C7307E">
      <w:pPr>
        <w:pStyle w:val="Paragraphedeliste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création/lecture/modification d’un fichier .txt dédié. Et la page d’affichage des meilleurs scores sera ajouté et accessible depuis le menu principal.</w:t>
      </w:r>
    </w:p>
    <w:p w14:paraId="35D26FF4" w14:textId="03E0E20E" w:rsidR="00C7307E" w:rsidRDefault="00C7307E" w:rsidP="00C7307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cinquième</w:t>
      </w:r>
      <w:r>
        <w:rPr>
          <w:rFonts w:ascii="Arial" w:hAnsi="Arial" w:cs="Arial"/>
          <w:sz w:val="24"/>
          <w:szCs w:val="24"/>
        </w:rPr>
        <w:t xml:space="preserve"> semaine </w:t>
      </w:r>
      <w:r>
        <w:rPr>
          <w:rFonts w:ascii="Arial" w:hAnsi="Arial" w:cs="Arial"/>
          <w:sz w:val="24"/>
          <w:szCs w:val="24"/>
        </w:rPr>
        <w:t>nous ajouterons les boucliers, qui bloqueront un nombre prédéfinit de projectile. Pour protéger et possiblement bloquer le joueur.</w:t>
      </w:r>
    </w:p>
    <w:p w14:paraId="7D6C9393" w14:textId="1350FDE2" w:rsidR="00C7307E" w:rsidRDefault="00C7307E" w:rsidP="00C7307E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S’il nous reste du temps nous essayeront de créer un système de boss après un certain nombre de vague d’ennemis. Le boss donnant beaucoup plus de point</w:t>
      </w:r>
    </w:p>
    <w:p w14:paraId="435D53DF" w14:textId="77777777" w:rsidR="00C7307E" w:rsidRPr="00C7307E" w:rsidRDefault="00C7307E" w:rsidP="00C7307E">
      <w:pPr>
        <w:rPr>
          <w:rFonts w:ascii="Arial" w:hAnsi="Arial" w:cs="Arial"/>
          <w:sz w:val="24"/>
          <w:szCs w:val="24"/>
        </w:rPr>
      </w:pPr>
    </w:p>
    <w:p w14:paraId="149F80BF" w14:textId="11FACD37" w:rsidR="00C7307E" w:rsidRPr="00C7307E" w:rsidRDefault="00C7307E" w:rsidP="00C7307E">
      <w:pPr>
        <w:rPr>
          <w:rFonts w:ascii="Arial" w:hAnsi="Arial" w:cs="Arial"/>
          <w:sz w:val="24"/>
          <w:szCs w:val="24"/>
        </w:rPr>
      </w:pPr>
    </w:p>
    <w:sectPr w:rsidR="00C7307E" w:rsidRPr="00C7307E" w:rsidSect="004E108E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EF57B" w14:textId="77777777" w:rsidR="00157404" w:rsidRDefault="00157404" w:rsidP="00D45B5A">
      <w:r>
        <w:separator/>
      </w:r>
    </w:p>
  </w:endnote>
  <w:endnote w:type="continuationSeparator" w:id="0">
    <w:p w14:paraId="64E7A135" w14:textId="77777777" w:rsidR="00157404" w:rsidRDefault="00157404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1593352"/>
      <w:docPartObj>
        <w:docPartGallery w:val="Page Numbers (Bottom of Page)"/>
        <w:docPartUnique/>
      </w:docPartObj>
    </w:sdtPr>
    <w:sdtEndPr/>
    <w:sdtContent>
      <w:p w14:paraId="4EA9E8CF" w14:textId="4AA1C6F7" w:rsidR="0007707D" w:rsidRDefault="000770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26436" w14:textId="77777777" w:rsidR="0007707D" w:rsidRDefault="000770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12DF0" w14:textId="77777777" w:rsidR="00157404" w:rsidRDefault="00157404" w:rsidP="00D45B5A">
      <w:r>
        <w:separator/>
      </w:r>
    </w:p>
  </w:footnote>
  <w:footnote w:type="continuationSeparator" w:id="0">
    <w:p w14:paraId="6D2CA7DC" w14:textId="77777777" w:rsidR="00157404" w:rsidRDefault="00157404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53474"/>
    <w:multiLevelType w:val="hybridMultilevel"/>
    <w:tmpl w:val="1570E658"/>
    <w:lvl w:ilvl="0" w:tplc="067400A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1D922C1"/>
    <w:multiLevelType w:val="hybridMultilevel"/>
    <w:tmpl w:val="ECCE2AA0"/>
    <w:lvl w:ilvl="0" w:tplc="D48EF192">
      <w:numFmt w:val="bullet"/>
      <w:lvlText w:val="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7801E97"/>
    <w:multiLevelType w:val="hybridMultilevel"/>
    <w:tmpl w:val="CB9A7D90"/>
    <w:lvl w:ilvl="0" w:tplc="F17A7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683AAC"/>
    <w:multiLevelType w:val="hybridMultilevel"/>
    <w:tmpl w:val="5B4035AE"/>
    <w:lvl w:ilvl="0" w:tplc="067400A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CC7827"/>
    <w:multiLevelType w:val="hybridMultilevel"/>
    <w:tmpl w:val="8B909DE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55614F8"/>
    <w:multiLevelType w:val="hybridMultilevel"/>
    <w:tmpl w:val="587C28EA"/>
    <w:lvl w:ilvl="0" w:tplc="067400AE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A85730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945251"/>
    <w:multiLevelType w:val="hybridMultilevel"/>
    <w:tmpl w:val="DCDEA9A4"/>
    <w:lvl w:ilvl="0" w:tplc="A816E0A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8337DB2"/>
    <w:multiLevelType w:val="hybridMultilevel"/>
    <w:tmpl w:val="C9B26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2"/>
  </w:num>
  <w:num w:numId="4">
    <w:abstractNumId w:val="31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8"/>
  </w:num>
  <w:num w:numId="21">
    <w:abstractNumId w:val="21"/>
  </w:num>
  <w:num w:numId="22">
    <w:abstractNumId w:val="13"/>
  </w:num>
  <w:num w:numId="23">
    <w:abstractNumId w:val="34"/>
  </w:num>
  <w:num w:numId="24">
    <w:abstractNumId w:val="29"/>
  </w:num>
  <w:num w:numId="25">
    <w:abstractNumId w:val="24"/>
  </w:num>
  <w:num w:numId="26">
    <w:abstractNumId w:val="32"/>
  </w:num>
  <w:num w:numId="27">
    <w:abstractNumId w:val="33"/>
  </w:num>
  <w:num w:numId="28">
    <w:abstractNumId w:val="27"/>
  </w:num>
  <w:num w:numId="29">
    <w:abstractNumId w:val="16"/>
  </w:num>
  <w:num w:numId="30">
    <w:abstractNumId w:val="30"/>
  </w:num>
  <w:num w:numId="31">
    <w:abstractNumId w:val="25"/>
  </w:num>
  <w:num w:numId="32">
    <w:abstractNumId w:val="22"/>
  </w:num>
  <w:num w:numId="33">
    <w:abstractNumId w:val="11"/>
  </w:num>
  <w:num w:numId="34">
    <w:abstractNumId w:val="1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D"/>
    <w:rsid w:val="00011084"/>
    <w:rsid w:val="0007707D"/>
    <w:rsid w:val="00133457"/>
    <w:rsid w:val="00157404"/>
    <w:rsid w:val="002F738F"/>
    <w:rsid w:val="00375E99"/>
    <w:rsid w:val="00476C57"/>
    <w:rsid w:val="004E108E"/>
    <w:rsid w:val="00624F0E"/>
    <w:rsid w:val="00645252"/>
    <w:rsid w:val="0069359D"/>
    <w:rsid w:val="006D01D2"/>
    <w:rsid w:val="006D3D74"/>
    <w:rsid w:val="007B21CC"/>
    <w:rsid w:val="007E537F"/>
    <w:rsid w:val="00821DEA"/>
    <w:rsid w:val="0083569A"/>
    <w:rsid w:val="00903D13"/>
    <w:rsid w:val="009C194F"/>
    <w:rsid w:val="00A9204E"/>
    <w:rsid w:val="00BE1689"/>
    <w:rsid w:val="00C7307E"/>
    <w:rsid w:val="00D45B5A"/>
    <w:rsid w:val="00E46FE9"/>
    <w:rsid w:val="00E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D32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85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character" w:customStyle="1" w:styleId="c-messagesender">
    <w:name w:val="c-message__sender"/>
    <w:basedOn w:val="Policepardfaut"/>
    <w:rsid w:val="00693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AppData\Local\Microsoft\Office\16.0\DTS\fr-FR%7bED687BA3-0E61-456F-97E1-C78ED14E752A%7d\%7bB9431FEF-9701-4F57-AF9E-F2F5D42155F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D931F8-97B1-458C-A383-9EB7334F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{B9431FEF-9701-4F57-AF9E-F2F5D42155FC}tf02786999_win32</Template>
  <TotalTime>0</TotalTime>
  <Pages>4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2020-12-10T14:48:00Z</dcterms:created>
  <dcterms:modified xsi:type="dcterms:W3CDTF">2020-12-13T15:36:00Z</dcterms:modified>
</cp:coreProperties>
</file>