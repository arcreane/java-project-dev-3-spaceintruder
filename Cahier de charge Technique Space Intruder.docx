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356A4" w14:textId="113E5453" w:rsidR="00A9204E" w:rsidRPr="00375E99" w:rsidRDefault="0069359D" w:rsidP="0069359D">
      <w:pPr>
        <w:spacing w:line="276" w:lineRule="auto"/>
        <w:jc w:val="center"/>
        <w:rPr>
          <w:rFonts w:ascii="Arial" w:hAnsi="Arial" w:cs="Arial"/>
          <w:b/>
          <w:bCs/>
          <w:sz w:val="116"/>
          <w:szCs w:val="116"/>
        </w:rPr>
      </w:pPr>
      <w:proofErr w:type="spellStart"/>
      <w:r w:rsidRPr="00375E99">
        <w:rPr>
          <w:rFonts w:ascii="Arial" w:hAnsi="Arial" w:cs="Arial"/>
          <w:b/>
          <w:bCs/>
          <w:sz w:val="116"/>
          <w:szCs w:val="116"/>
        </w:rPr>
        <w:t>Space</w:t>
      </w:r>
      <w:proofErr w:type="spellEnd"/>
      <w:r w:rsidRPr="00375E99">
        <w:rPr>
          <w:rFonts w:ascii="Arial" w:hAnsi="Arial" w:cs="Arial"/>
          <w:b/>
          <w:bCs/>
          <w:sz w:val="116"/>
          <w:szCs w:val="116"/>
        </w:rPr>
        <w:t xml:space="preserve"> </w:t>
      </w:r>
      <w:proofErr w:type="spellStart"/>
      <w:r w:rsidRPr="00375E99">
        <w:rPr>
          <w:rFonts w:ascii="Arial" w:hAnsi="Arial" w:cs="Arial"/>
          <w:b/>
          <w:bCs/>
          <w:sz w:val="116"/>
          <w:szCs w:val="116"/>
        </w:rPr>
        <w:t>Intruder</w:t>
      </w:r>
      <w:r w:rsidR="00375E99" w:rsidRPr="00375E99">
        <w:rPr>
          <w:rFonts w:ascii="Arial" w:hAnsi="Arial" w:cs="Arial"/>
          <w:b/>
          <w:bCs/>
          <w:sz w:val="116"/>
          <w:szCs w:val="116"/>
        </w:rPr>
        <w:t>s</w:t>
      </w:r>
      <w:proofErr w:type="spellEnd"/>
    </w:p>
    <w:p w14:paraId="20EC259C" w14:textId="50664A50" w:rsidR="0069359D" w:rsidRPr="0069359D" w:rsidRDefault="0069359D" w:rsidP="0069359D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9359D">
        <w:rPr>
          <w:rFonts w:ascii="Arial" w:hAnsi="Arial" w:cs="Arial"/>
          <w:b/>
          <w:bCs/>
          <w:sz w:val="36"/>
          <w:szCs w:val="36"/>
        </w:rPr>
        <w:t xml:space="preserve">Cahier des charges </w:t>
      </w:r>
      <w:r w:rsidR="00B75BF9">
        <w:rPr>
          <w:rFonts w:ascii="Arial" w:hAnsi="Arial" w:cs="Arial"/>
          <w:b/>
          <w:bCs/>
          <w:sz w:val="36"/>
          <w:szCs w:val="36"/>
        </w:rPr>
        <w:t>techniques</w:t>
      </w:r>
      <w:r w:rsidRPr="0069359D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72A0633E" w14:textId="4922A023" w:rsidR="0069359D" w:rsidRPr="0069359D" w:rsidRDefault="0069359D" w:rsidP="0069359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04C42B08" w14:textId="74B3860E" w:rsidR="0069359D" w:rsidRPr="0069359D" w:rsidRDefault="0069359D" w:rsidP="0069359D">
      <w:pPr>
        <w:spacing w:line="276" w:lineRule="auto"/>
        <w:rPr>
          <w:rFonts w:ascii="Arial" w:hAnsi="Arial" w:cs="Arial"/>
        </w:rPr>
      </w:pPr>
    </w:p>
    <w:p w14:paraId="262AB11D" w14:textId="64241A61" w:rsidR="0069359D" w:rsidRPr="0069359D" w:rsidRDefault="0069359D" w:rsidP="0069359D">
      <w:pPr>
        <w:spacing w:line="276" w:lineRule="auto"/>
        <w:rPr>
          <w:rFonts w:ascii="Arial" w:hAnsi="Arial" w:cs="Arial"/>
          <w:sz w:val="24"/>
          <w:szCs w:val="24"/>
        </w:rPr>
      </w:pPr>
      <w:r w:rsidRPr="0069359D">
        <w:rPr>
          <w:rFonts w:ascii="Arial" w:hAnsi="Arial" w:cs="Arial"/>
          <w:sz w:val="24"/>
          <w:szCs w:val="24"/>
        </w:rPr>
        <w:t>Membres du projet :</w:t>
      </w:r>
    </w:p>
    <w:p w14:paraId="5814DFCA" w14:textId="77777777" w:rsidR="0069359D" w:rsidRPr="0069359D" w:rsidRDefault="0069359D" w:rsidP="0069359D">
      <w:pPr>
        <w:spacing w:line="276" w:lineRule="auto"/>
        <w:rPr>
          <w:rFonts w:ascii="Arial" w:hAnsi="Arial" w:cs="Arial"/>
          <w:sz w:val="24"/>
          <w:szCs w:val="24"/>
        </w:rPr>
      </w:pPr>
    </w:p>
    <w:p w14:paraId="0AF8F7EC" w14:textId="77777777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9359D">
        <w:rPr>
          <w:rFonts w:ascii="Arial" w:hAnsi="Arial" w:cs="Arial"/>
          <w:color w:val="000000" w:themeColor="text1"/>
          <w:sz w:val="24"/>
          <w:szCs w:val="24"/>
        </w:rPr>
        <w:t>Yoel</w:t>
      </w:r>
      <w:proofErr w:type="spellEnd"/>
      <w:r w:rsidRPr="0069359D">
        <w:rPr>
          <w:rFonts w:ascii="Arial" w:hAnsi="Arial" w:cs="Arial"/>
          <w:color w:val="000000" w:themeColor="text1"/>
          <w:sz w:val="24"/>
          <w:szCs w:val="24"/>
        </w:rPr>
        <w:t xml:space="preserve"> Edelman </w:t>
      </w:r>
    </w:p>
    <w:p w14:paraId="0C4BC2C6" w14:textId="7BD758BE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>Thomas Regnier</w:t>
      </w:r>
    </w:p>
    <w:p w14:paraId="517BD595" w14:textId="77777777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 xml:space="preserve">Charly </w:t>
      </w:r>
      <w:proofErr w:type="spellStart"/>
      <w:r w:rsidRPr="0069359D">
        <w:rPr>
          <w:rFonts w:ascii="Arial" w:hAnsi="Arial" w:cs="Arial"/>
          <w:color w:val="000000" w:themeColor="text1"/>
          <w:sz w:val="24"/>
          <w:szCs w:val="24"/>
        </w:rPr>
        <w:t>Luzzi</w:t>
      </w:r>
      <w:proofErr w:type="spellEnd"/>
    </w:p>
    <w:p w14:paraId="16BDA30D" w14:textId="0CFCE419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>Ariel Thibault</w:t>
      </w:r>
    </w:p>
    <w:p w14:paraId="5CC74BF4" w14:textId="5EBE277B" w:rsidR="0069359D" w:rsidRPr="0069359D" w:rsidRDefault="0069359D" w:rsidP="0069359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6225629" w14:textId="158ABD6B" w:rsidR="0069359D" w:rsidRDefault="0069359D" w:rsidP="0069359D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69359D">
        <w:rPr>
          <w:rFonts w:ascii="Arial" w:hAnsi="Arial" w:cs="Arial"/>
          <w:sz w:val="36"/>
          <w:szCs w:val="36"/>
        </w:rPr>
        <w:t>Sommaire</w:t>
      </w:r>
    </w:p>
    <w:p w14:paraId="06917456" w14:textId="77777777" w:rsidR="0069359D" w:rsidRDefault="0069359D" w:rsidP="0069359D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3131A133" w14:textId="77777777" w:rsidR="0069359D" w:rsidRPr="0069359D" w:rsidRDefault="0069359D" w:rsidP="0069359D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57241AD9" w14:textId="72D8A9C2" w:rsidR="0069359D" w:rsidRPr="0069359D" w:rsidRDefault="00B75BF9" w:rsidP="0069359D">
      <w:pPr>
        <w:spacing w:line="276" w:lineRule="auto"/>
        <w:rPr>
          <w:rFonts w:ascii="Arial" w:hAnsi="Arial" w:cs="Arial"/>
          <w:b/>
          <w:bCs/>
        </w:rPr>
      </w:pPr>
      <w:r w:rsidRPr="00B75BF9">
        <w:rPr>
          <w:rFonts w:ascii="Arial" w:hAnsi="Arial" w:cs="Arial"/>
          <w:b/>
          <w:bCs/>
        </w:rPr>
        <w:t>Diagramme de séquence</w:t>
      </w:r>
      <w:r>
        <w:rPr>
          <w:rFonts w:ascii="Arial" w:hAnsi="Arial" w:cs="Arial"/>
          <w:b/>
          <w:bCs/>
        </w:rPr>
        <w:t xml:space="preserve"> </w:t>
      </w:r>
      <w:r w:rsidR="0069359D" w:rsidRPr="0069359D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 w:rsidR="0069359D" w:rsidRPr="0069359D">
        <w:rPr>
          <w:rFonts w:ascii="Arial" w:hAnsi="Arial" w:cs="Arial"/>
          <w:b/>
          <w:bCs/>
        </w:rPr>
        <w:t xml:space="preserve"> </w:t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 w:rsidRPr="0069359D">
        <w:rPr>
          <w:rFonts w:ascii="Arial" w:hAnsi="Arial" w:cs="Arial"/>
          <w:b/>
          <w:bCs/>
        </w:rPr>
        <w:t xml:space="preserve">2 </w:t>
      </w:r>
    </w:p>
    <w:p w14:paraId="397AB269" w14:textId="7F5791AA" w:rsidR="0007707D" w:rsidRDefault="004A0499" w:rsidP="006935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Menu 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707D">
        <w:rPr>
          <w:rFonts w:ascii="Arial" w:hAnsi="Arial" w:cs="Arial"/>
        </w:rPr>
        <w:t>2</w:t>
      </w:r>
    </w:p>
    <w:p w14:paraId="378C570E" w14:textId="5D7C1BDF" w:rsidR="0007707D" w:rsidRDefault="004A0499" w:rsidP="006935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Jouer</w:t>
      </w:r>
      <w:r w:rsidR="0007707D">
        <w:rPr>
          <w:rFonts w:ascii="Arial" w:hAnsi="Arial" w:cs="Arial"/>
        </w:rPr>
        <w:t> :</w:t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</w:p>
    <w:p w14:paraId="57895E5B" w14:textId="6E1FBE02" w:rsidR="0069359D" w:rsidRDefault="004A0499" w:rsidP="0007707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Tirer</w:t>
      </w:r>
      <w:r w:rsidR="0069359D" w:rsidRPr="0069359D">
        <w:rPr>
          <w:rFonts w:ascii="Arial" w:hAnsi="Arial" w:cs="Arial"/>
        </w:rPr>
        <w:t xml:space="preserve"> : </w:t>
      </w:r>
      <w:r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</w:p>
    <w:p w14:paraId="1040090E" w14:textId="7985E7B4" w:rsidR="004A0499" w:rsidRDefault="004A0499" w:rsidP="004A0499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Se déplacer</w:t>
      </w:r>
      <w:r w:rsidRPr="0069359D">
        <w:rPr>
          <w:rFonts w:ascii="Arial" w:hAnsi="Arial" w:cs="Arial"/>
        </w:rPr>
        <w:t xml:space="preserve"> 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14:paraId="7D94119E" w14:textId="77777777" w:rsidR="0069359D" w:rsidRPr="0069359D" w:rsidRDefault="0069359D" w:rsidP="0069359D">
      <w:pPr>
        <w:spacing w:line="276" w:lineRule="auto"/>
        <w:rPr>
          <w:rFonts w:ascii="Arial" w:hAnsi="Arial" w:cs="Arial"/>
        </w:rPr>
      </w:pPr>
    </w:p>
    <w:p w14:paraId="78E7A8E7" w14:textId="7BA684D5" w:rsidR="0069359D" w:rsidRPr="0069359D" w:rsidRDefault="00B75BF9" w:rsidP="0069359D">
      <w:pPr>
        <w:spacing w:line="276" w:lineRule="auto"/>
        <w:rPr>
          <w:rFonts w:ascii="Arial" w:hAnsi="Arial" w:cs="Arial"/>
          <w:b/>
          <w:bCs/>
        </w:rPr>
      </w:pPr>
      <w:r w:rsidRPr="00B75BF9">
        <w:rPr>
          <w:rFonts w:ascii="Arial" w:hAnsi="Arial" w:cs="Arial"/>
          <w:b/>
          <w:bCs/>
        </w:rPr>
        <w:t>Diagramme de classe</w:t>
      </w:r>
      <w:r>
        <w:rPr>
          <w:rFonts w:ascii="Arial" w:hAnsi="Arial" w:cs="Arial"/>
          <w:b/>
          <w:bCs/>
        </w:rPr>
        <w:t xml:space="preserve"> </w:t>
      </w:r>
      <w:r w:rsidR="0069359D" w:rsidRPr="0069359D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 w:rsidR="0069359D" w:rsidRPr="0069359D">
        <w:rPr>
          <w:rFonts w:ascii="Arial" w:hAnsi="Arial" w:cs="Arial"/>
          <w:b/>
          <w:bCs/>
        </w:rPr>
        <w:t xml:space="preserve"> </w:t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4A0499">
        <w:rPr>
          <w:rFonts w:ascii="Arial" w:hAnsi="Arial" w:cs="Arial"/>
          <w:b/>
          <w:bCs/>
        </w:rPr>
        <w:t>4</w:t>
      </w:r>
      <w:r w:rsidR="0069359D" w:rsidRPr="0069359D">
        <w:rPr>
          <w:rFonts w:ascii="Arial" w:hAnsi="Arial" w:cs="Arial"/>
          <w:b/>
          <w:bCs/>
        </w:rPr>
        <w:t xml:space="preserve"> </w:t>
      </w:r>
    </w:p>
    <w:p w14:paraId="6064F047" w14:textId="77777777" w:rsidR="0069359D" w:rsidRPr="0069359D" w:rsidRDefault="0069359D" w:rsidP="0069359D">
      <w:pPr>
        <w:spacing w:line="276" w:lineRule="auto"/>
        <w:ind w:left="720"/>
        <w:rPr>
          <w:rFonts w:ascii="Arial" w:hAnsi="Arial" w:cs="Arial"/>
        </w:rPr>
      </w:pPr>
    </w:p>
    <w:p w14:paraId="3FFD7A57" w14:textId="23662CE2" w:rsidR="0069359D" w:rsidRPr="0069359D" w:rsidRDefault="00B75BF9" w:rsidP="0069359D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75BF9">
        <w:rPr>
          <w:rFonts w:ascii="Arial" w:hAnsi="Arial" w:cs="Arial"/>
          <w:b/>
          <w:bCs/>
        </w:rPr>
        <w:t>Contexte technologique de développement</w:t>
      </w:r>
      <w:r>
        <w:rPr>
          <w:rFonts w:ascii="Arial" w:hAnsi="Arial" w:cs="Arial"/>
          <w:b/>
          <w:bCs/>
        </w:rPr>
        <w:t xml:space="preserve"> </w:t>
      </w:r>
      <w:r w:rsidR="0069359D" w:rsidRPr="0069359D">
        <w:rPr>
          <w:rFonts w:ascii="Arial" w:hAnsi="Arial" w:cs="Arial"/>
          <w:b/>
          <w:bCs/>
        </w:rPr>
        <w:t xml:space="preserve">: </w:t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69359D">
        <w:rPr>
          <w:rFonts w:ascii="Arial" w:hAnsi="Arial" w:cs="Arial"/>
          <w:b/>
          <w:bCs/>
        </w:rPr>
        <w:tab/>
      </w:r>
      <w:r w:rsidR="004A0499">
        <w:rPr>
          <w:rFonts w:ascii="Arial" w:hAnsi="Arial" w:cs="Arial"/>
          <w:b/>
          <w:bCs/>
        </w:rPr>
        <w:t>5</w:t>
      </w:r>
    </w:p>
    <w:p w14:paraId="40E0BFBB" w14:textId="3B41E4C1" w:rsidR="0069359D" w:rsidRDefault="0069359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69F18C3D" w14:textId="729DEEFA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2FE5DF76" w14:textId="20BA8869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2F0FF61E" w14:textId="1261ABCD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48089537" w14:textId="0C512C3C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211AB7B1" w14:textId="1905B621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0B28C5A4" w14:textId="3632DA27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57E7DF23" w14:textId="75681ACD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35D9298D" w14:textId="671BE275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33CB9359" w14:textId="23E085F1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777F2266" w14:textId="63579791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325E80E6" w14:textId="6E83CE9E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519A8626" w14:textId="3019384C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529182F1" w14:textId="33592E65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7F55A02B" w14:textId="12EE9CC4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6700CA84" w14:textId="24661674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18ACE935" w14:textId="07B0ACE7" w:rsidR="0007707D" w:rsidRDefault="0007707D" w:rsidP="00903D13">
      <w:pPr>
        <w:rPr>
          <w:rFonts w:asciiTheme="minorHAnsi" w:hAnsiTheme="minorHAnsi" w:cstheme="minorHAnsi"/>
          <w:color w:val="000000" w:themeColor="text1"/>
        </w:rPr>
      </w:pPr>
    </w:p>
    <w:p w14:paraId="28F76D99" w14:textId="3765D06B" w:rsidR="00B75BF9" w:rsidRPr="00B75BF9" w:rsidRDefault="00B75BF9" w:rsidP="00B75BF9">
      <w:pPr>
        <w:pStyle w:val="Paragraphedeliste"/>
        <w:numPr>
          <w:ilvl w:val="0"/>
          <w:numId w:val="30"/>
        </w:numPr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B75BF9">
        <w:rPr>
          <w:rFonts w:ascii="Arial" w:hAnsi="Arial" w:cs="Arial"/>
          <w:b/>
          <w:bCs/>
          <w:sz w:val="40"/>
          <w:szCs w:val="40"/>
        </w:rPr>
        <w:lastRenderedPageBreak/>
        <w:t>Diagramme de séquence</w:t>
      </w:r>
    </w:p>
    <w:p w14:paraId="3734613F" w14:textId="77777777" w:rsidR="00B75BF9" w:rsidRDefault="00B75BF9" w:rsidP="00B75BF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BE8A78" wp14:editId="02D2EFF2">
            <wp:simplePos x="0" y="0"/>
            <wp:positionH relativeFrom="margin">
              <wp:posOffset>0</wp:posOffset>
            </wp:positionH>
            <wp:positionV relativeFrom="paragraph">
              <wp:posOffset>174625</wp:posOffset>
            </wp:positionV>
            <wp:extent cx="5731510" cy="3886835"/>
            <wp:effectExtent l="0" t="0" r="254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37F7B" w14:textId="5BE77BB7" w:rsidR="00B75BF9" w:rsidRPr="002F738F" w:rsidRDefault="00B75BF9" w:rsidP="00B75BF9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>Rappel du d</w:t>
      </w:r>
      <w:r>
        <w:rPr>
          <w:rFonts w:ascii="Arial" w:hAnsi="Arial" w:cs="Arial"/>
          <w:sz w:val="24"/>
          <w:szCs w:val="24"/>
        </w:rPr>
        <w:t>iagramme des uses cases</w:t>
      </w:r>
    </w:p>
    <w:p w14:paraId="0C69724B" w14:textId="03A60E79" w:rsidR="00E46FE9" w:rsidRDefault="00E46FE9" w:rsidP="00E46FE9">
      <w:pPr>
        <w:pStyle w:val="Paragraphedeliste"/>
        <w:ind w:left="108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485F194" w14:textId="77777777" w:rsidR="004A0499" w:rsidRPr="00E46FE9" w:rsidRDefault="004A0499" w:rsidP="00E46FE9">
      <w:pPr>
        <w:pStyle w:val="Paragraphedeliste"/>
        <w:ind w:left="108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3AB6D89" w14:textId="00B883DF" w:rsidR="00E46FE9" w:rsidRPr="00E46FE9" w:rsidRDefault="004A0499" w:rsidP="00E46FE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Menu</w:t>
      </w:r>
    </w:p>
    <w:p w14:paraId="67F73370" w14:textId="41A7B82F" w:rsidR="00E46FE9" w:rsidRPr="00375E99" w:rsidRDefault="004A0499" w:rsidP="00E46FE9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EF95608" wp14:editId="4F715A3E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2346960" cy="211836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167EC" w14:textId="704B0985" w:rsidR="00E46FE9" w:rsidRDefault="00E46FE9" w:rsidP="00E46FE9">
      <w:pPr>
        <w:pStyle w:val="Paragraphedeliste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9B926DC" w14:textId="1F147CFF" w:rsidR="004A0499" w:rsidRDefault="004A0499" w:rsidP="00E46FE9">
      <w:pPr>
        <w:pStyle w:val="Paragraphedeliste"/>
        <w:ind w:left="1080"/>
        <w:rPr>
          <w:rFonts w:ascii="Arial" w:hAnsi="Arial" w:cs="Arial"/>
          <w:sz w:val="32"/>
          <w:szCs w:val="32"/>
        </w:rPr>
      </w:pPr>
    </w:p>
    <w:p w14:paraId="29DCB6B9" w14:textId="77777777" w:rsidR="00375E99" w:rsidRPr="004A0499" w:rsidRDefault="00375E99" w:rsidP="004A0499">
      <w:pPr>
        <w:rPr>
          <w:rFonts w:ascii="Arial" w:hAnsi="Arial" w:cs="Arial"/>
          <w:sz w:val="28"/>
          <w:szCs w:val="28"/>
        </w:rPr>
      </w:pPr>
    </w:p>
    <w:p w14:paraId="661B2C35" w14:textId="4D623EDF" w:rsidR="00375E99" w:rsidRPr="00E46FE9" w:rsidRDefault="004A0499" w:rsidP="00375E9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947114F" wp14:editId="6444E724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2484120" cy="219456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t>Jouer</w:t>
      </w:r>
    </w:p>
    <w:p w14:paraId="3B7BC78B" w14:textId="2F383F52" w:rsidR="00375E99" w:rsidRPr="00375E99" w:rsidRDefault="00375E99" w:rsidP="00375E99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216A465E" w14:textId="0163A29C" w:rsidR="004A0499" w:rsidRDefault="004A0499" w:rsidP="004A049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Tirer</w:t>
      </w:r>
    </w:p>
    <w:p w14:paraId="41805B7A" w14:textId="6661DABD" w:rsidR="004A0499" w:rsidRDefault="004A0499" w:rsidP="004A049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ADF3622" wp14:editId="75B87A1F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2004234" cy="1226926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DA9A5" w14:textId="77777777" w:rsidR="004A0499" w:rsidRPr="004A0499" w:rsidRDefault="004A0499" w:rsidP="004A0499">
      <w:pPr>
        <w:pStyle w:val="Paragraphedeliste"/>
        <w:ind w:left="1080"/>
        <w:rPr>
          <w:rFonts w:ascii="Arial" w:hAnsi="Arial" w:cs="Arial"/>
          <w:sz w:val="28"/>
          <w:szCs w:val="28"/>
        </w:rPr>
      </w:pPr>
    </w:p>
    <w:p w14:paraId="6FE309AD" w14:textId="70E72AB1" w:rsidR="009C194F" w:rsidRDefault="009C194F" w:rsidP="00133457">
      <w:pPr>
        <w:rPr>
          <w:rFonts w:ascii="Arial" w:hAnsi="Arial" w:cs="Arial"/>
          <w:sz w:val="24"/>
          <w:szCs w:val="24"/>
        </w:rPr>
      </w:pPr>
    </w:p>
    <w:p w14:paraId="0DD2A0FD" w14:textId="674B8D6D" w:rsidR="004A0499" w:rsidRPr="00E46FE9" w:rsidRDefault="004A0499" w:rsidP="004A049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 déplacer</w:t>
      </w:r>
    </w:p>
    <w:p w14:paraId="6A691291" w14:textId="46F646C2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71054C87" w14:textId="7355BEE4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3B8927BD" w14:textId="17C661B1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309E8996" w14:textId="056EB392" w:rsidR="002F738F" w:rsidRDefault="004A0499" w:rsidP="0013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95EF60F" wp14:editId="02EBA7E2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2057578" cy="1287892"/>
            <wp:effectExtent l="0" t="0" r="0" b="762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38CAE" w14:textId="15F8D0CB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779081C7" w14:textId="7DCFA8C0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2289B886" w14:textId="1878C061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6B78F897" w14:textId="1AE5B145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78CE53A5" w14:textId="1E6BC7E5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27E065D9" w14:textId="66AFFE83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08C3C8C7" w14:textId="59FA1DF5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6B5C2B86" w14:textId="49FEA69F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494AEDD0" w14:textId="5A922C69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34BEAEE8" w14:textId="1248D04D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4618F792" w14:textId="77777777" w:rsidR="00E46FE9" w:rsidRPr="00E46FE9" w:rsidRDefault="00E46FE9" w:rsidP="00E46FE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351168B" w14:textId="409851E7" w:rsidR="00E46FE9" w:rsidRPr="00133457" w:rsidRDefault="00B75BF9" w:rsidP="00E46FE9">
      <w:pPr>
        <w:pStyle w:val="Paragraphedeliste"/>
        <w:numPr>
          <w:ilvl w:val="0"/>
          <w:numId w:val="30"/>
        </w:numPr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B75BF9">
        <w:rPr>
          <w:rFonts w:ascii="Arial" w:hAnsi="Arial" w:cs="Arial"/>
          <w:b/>
          <w:bCs/>
          <w:sz w:val="40"/>
          <w:szCs w:val="40"/>
        </w:rPr>
        <w:t>Diagramme de classe</w:t>
      </w:r>
    </w:p>
    <w:p w14:paraId="1C15C4EA" w14:textId="61AFB47A" w:rsidR="00133457" w:rsidRPr="004A0499" w:rsidRDefault="004A0499" w:rsidP="004A0499">
      <w:pPr>
        <w:rPr>
          <w:noProof/>
        </w:rPr>
      </w:pPr>
      <w:r>
        <w:rPr>
          <w:noProof/>
        </w:rPr>
        <w:drawing>
          <wp:inline distT="0" distB="0" distL="0" distR="0" wp14:anchorId="141902A6" wp14:editId="40D17997">
            <wp:extent cx="5731510" cy="507619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BC7F" w14:textId="62E5876B" w:rsidR="002F738F" w:rsidRDefault="002F738F" w:rsidP="002F738F">
      <w:pPr>
        <w:rPr>
          <w:rFonts w:ascii="Arial" w:hAnsi="Arial" w:cs="Arial"/>
          <w:sz w:val="28"/>
          <w:szCs w:val="28"/>
        </w:rPr>
      </w:pPr>
    </w:p>
    <w:p w14:paraId="1A89088A" w14:textId="16194DF5" w:rsidR="002F738F" w:rsidRDefault="002F738F" w:rsidP="002F738F">
      <w:pPr>
        <w:rPr>
          <w:rFonts w:ascii="Arial" w:hAnsi="Arial" w:cs="Arial"/>
          <w:sz w:val="28"/>
          <w:szCs w:val="28"/>
        </w:rPr>
      </w:pPr>
    </w:p>
    <w:p w14:paraId="63D06FD7" w14:textId="2CAB9EF6" w:rsidR="002F738F" w:rsidRDefault="002F738F" w:rsidP="002F738F">
      <w:pPr>
        <w:rPr>
          <w:rFonts w:ascii="Arial" w:hAnsi="Arial" w:cs="Arial"/>
          <w:b/>
          <w:bCs/>
          <w:sz w:val="32"/>
          <w:szCs w:val="32"/>
        </w:rPr>
      </w:pPr>
    </w:p>
    <w:p w14:paraId="4EFE19C2" w14:textId="052F11E1" w:rsidR="004A0499" w:rsidRDefault="004A0499" w:rsidP="002F738F">
      <w:pPr>
        <w:rPr>
          <w:rFonts w:ascii="Arial" w:hAnsi="Arial" w:cs="Arial"/>
          <w:b/>
          <w:bCs/>
          <w:sz w:val="32"/>
          <w:szCs w:val="32"/>
        </w:rPr>
      </w:pPr>
    </w:p>
    <w:p w14:paraId="79CD9583" w14:textId="5EEDCC4E" w:rsidR="004A0499" w:rsidRDefault="004A0499" w:rsidP="002F738F">
      <w:pPr>
        <w:rPr>
          <w:rFonts w:ascii="Arial" w:hAnsi="Arial" w:cs="Arial"/>
          <w:b/>
          <w:bCs/>
          <w:sz w:val="32"/>
          <w:szCs w:val="32"/>
        </w:rPr>
      </w:pPr>
    </w:p>
    <w:p w14:paraId="63C3C724" w14:textId="68BBA51D" w:rsidR="004A0499" w:rsidRDefault="004A0499" w:rsidP="002F738F">
      <w:pPr>
        <w:rPr>
          <w:rFonts w:ascii="Arial" w:hAnsi="Arial" w:cs="Arial"/>
          <w:b/>
          <w:bCs/>
          <w:sz w:val="32"/>
          <w:szCs w:val="32"/>
        </w:rPr>
      </w:pPr>
    </w:p>
    <w:p w14:paraId="01BA3F1A" w14:textId="61137BB2" w:rsidR="004A0499" w:rsidRDefault="004A0499" w:rsidP="002F738F">
      <w:pPr>
        <w:rPr>
          <w:rFonts w:ascii="Arial" w:hAnsi="Arial" w:cs="Arial"/>
          <w:b/>
          <w:bCs/>
          <w:sz w:val="32"/>
          <w:szCs w:val="32"/>
        </w:rPr>
      </w:pPr>
    </w:p>
    <w:p w14:paraId="437D3ECC" w14:textId="36DEEE81" w:rsidR="004A0499" w:rsidRDefault="004A0499" w:rsidP="002F738F">
      <w:pPr>
        <w:rPr>
          <w:rFonts w:ascii="Arial" w:hAnsi="Arial" w:cs="Arial"/>
          <w:b/>
          <w:bCs/>
          <w:sz w:val="32"/>
          <w:szCs w:val="32"/>
        </w:rPr>
      </w:pPr>
    </w:p>
    <w:p w14:paraId="21708EE6" w14:textId="7626E4B1" w:rsidR="004A0499" w:rsidRDefault="004A0499" w:rsidP="002F738F">
      <w:pPr>
        <w:rPr>
          <w:rFonts w:ascii="Arial" w:hAnsi="Arial" w:cs="Arial"/>
          <w:b/>
          <w:bCs/>
          <w:sz w:val="32"/>
          <w:szCs w:val="32"/>
        </w:rPr>
      </w:pPr>
    </w:p>
    <w:p w14:paraId="4D206405" w14:textId="6EA9E842" w:rsidR="004A0499" w:rsidRDefault="004A0499" w:rsidP="002F738F">
      <w:pPr>
        <w:rPr>
          <w:rFonts w:ascii="Arial" w:hAnsi="Arial" w:cs="Arial"/>
          <w:b/>
          <w:bCs/>
          <w:sz w:val="32"/>
          <w:szCs w:val="32"/>
        </w:rPr>
      </w:pPr>
    </w:p>
    <w:p w14:paraId="07402105" w14:textId="423F65CD" w:rsidR="004A0499" w:rsidRDefault="004A0499" w:rsidP="002F738F">
      <w:pPr>
        <w:rPr>
          <w:rFonts w:ascii="Arial" w:hAnsi="Arial" w:cs="Arial"/>
          <w:b/>
          <w:bCs/>
          <w:sz w:val="32"/>
          <w:szCs w:val="32"/>
        </w:rPr>
      </w:pPr>
    </w:p>
    <w:p w14:paraId="15315107" w14:textId="1FFE2E12" w:rsidR="004A0499" w:rsidRDefault="004A0499" w:rsidP="002F738F">
      <w:pPr>
        <w:rPr>
          <w:rFonts w:ascii="Arial" w:hAnsi="Arial" w:cs="Arial"/>
          <w:b/>
          <w:bCs/>
          <w:sz w:val="32"/>
          <w:szCs w:val="32"/>
        </w:rPr>
      </w:pPr>
    </w:p>
    <w:p w14:paraId="753A28AD" w14:textId="77777777" w:rsidR="004A0499" w:rsidRPr="002F738F" w:rsidRDefault="004A0499" w:rsidP="002F738F">
      <w:pPr>
        <w:rPr>
          <w:rFonts w:ascii="Arial" w:hAnsi="Arial" w:cs="Arial"/>
          <w:sz w:val="28"/>
          <w:szCs w:val="28"/>
        </w:rPr>
      </w:pPr>
    </w:p>
    <w:p w14:paraId="74097CB8" w14:textId="7C852AD4" w:rsidR="00E46FE9" w:rsidRPr="00E46FE9" w:rsidRDefault="00B25477" w:rsidP="00E46FE9">
      <w:pPr>
        <w:pStyle w:val="Paragraphedeliste"/>
        <w:numPr>
          <w:ilvl w:val="0"/>
          <w:numId w:val="30"/>
        </w:numPr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B25477">
        <w:rPr>
          <w:rFonts w:ascii="Arial" w:hAnsi="Arial" w:cs="Arial"/>
          <w:b/>
          <w:bCs/>
          <w:sz w:val="40"/>
          <w:szCs w:val="40"/>
        </w:rPr>
        <w:lastRenderedPageBreak/>
        <w:t>Contexte technologique de développement</w:t>
      </w:r>
    </w:p>
    <w:p w14:paraId="6F7B6458" w14:textId="32F46D08" w:rsidR="00624F0E" w:rsidRDefault="00624F0E" w:rsidP="00E46FE9">
      <w:pPr>
        <w:pStyle w:val="Paragraphedeliste"/>
        <w:ind w:left="1080"/>
      </w:pPr>
    </w:p>
    <w:p w14:paraId="1A336E2A" w14:textId="2DF80221" w:rsidR="00B25477" w:rsidRDefault="00B25477" w:rsidP="00B25477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 w:rsidRPr="00B25477">
        <w:rPr>
          <w:rFonts w:ascii="Arial" w:hAnsi="Arial" w:cs="Arial"/>
          <w:b/>
          <w:bCs/>
          <w:sz w:val="32"/>
          <w:szCs w:val="32"/>
        </w:rPr>
        <w:t>Les langages et la technologie utilisés</w:t>
      </w:r>
    </w:p>
    <w:p w14:paraId="1E767FC3" w14:textId="77777777" w:rsidR="00B25477" w:rsidRPr="00375E99" w:rsidRDefault="00B25477" w:rsidP="00B25477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4215F795" w14:textId="2164213A" w:rsidR="00B25477" w:rsidRPr="00B25477" w:rsidRDefault="00B25477" w:rsidP="00B25477">
      <w:pPr>
        <w:pStyle w:val="Paragraphedeliste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Le jeu sera codé en Java SE 15</w:t>
      </w:r>
    </w:p>
    <w:p w14:paraId="195B655F" w14:textId="27DF96CD" w:rsidR="00B25477" w:rsidRDefault="00B25477" w:rsidP="00B25477">
      <w:pPr>
        <w:rPr>
          <w:rFonts w:ascii="Arial" w:hAnsi="Arial" w:cs="Arial"/>
          <w:sz w:val="28"/>
          <w:szCs w:val="28"/>
        </w:rPr>
      </w:pPr>
    </w:p>
    <w:p w14:paraId="3AE6CEB7" w14:textId="2E4BA7AC" w:rsidR="00B25477" w:rsidRDefault="00B25477" w:rsidP="00B25477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 w:rsidRPr="00B25477">
        <w:rPr>
          <w:rFonts w:ascii="Arial" w:hAnsi="Arial" w:cs="Arial"/>
          <w:b/>
          <w:bCs/>
          <w:sz w:val="32"/>
          <w:szCs w:val="32"/>
        </w:rPr>
        <w:t>Convention de nommage</w:t>
      </w:r>
    </w:p>
    <w:p w14:paraId="276C506C" w14:textId="77777777" w:rsidR="00B25477" w:rsidRPr="00375E99" w:rsidRDefault="00B25477" w:rsidP="00B25477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71A16A0E" w14:textId="4E5AA11F" w:rsidR="00B25477" w:rsidRDefault="00B25477" w:rsidP="00B25477">
      <w:pPr>
        <w:pStyle w:val="Paragraphedeliste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variables seront nommées en </w:t>
      </w:r>
      <w:proofErr w:type="spellStart"/>
      <w:r>
        <w:rPr>
          <w:rFonts w:ascii="Arial" w:hAnsi="Arial" w:cs="Arial"/>
          <w:sz w:val="24"/>
          <w:szCs w:val="24"/>
        </w:rPr>
        <w:t>arcreane_case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90B95B6" w14:textId="05E3FA88" w:rsidR="00B25477" w:rsidRDefault="00B25477" w:rsidP="00B25477">
      <w:pPr>
        <w:pStyle w:val="Paragraphedeliste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classes seront définies par leur Nom propre anglais.</w:t>
      </w:r>
    </w:p>
    <w:p w14:paraId="0953C95A" w14:textId="77777777" w:rsidR="00B25477" w:rsidRPr="00B25477" w:rsidRDefault="00B25477" w:rsidP="00B25477">
      <w:pPr>
        <w:pStyle w:val="Paragraphedeliste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B25477">
        <w:rPr>
          <w:rFonts w:ascii="Arial" w:hAnsi="Arial" w:cs="Arial"/>
          <w:sz w:val="24"/>
          <w:szCs w:val="24"/>
        </w:rPr>
        <w:t>Les fonctions sont définies par un verbe d’action en anglais suivi d’un nom précisant la</w:t>
      </w:r>
      <w:r>
        <w:rPr>
          <w:rFonts w:ascii="Arial" w:hAnsi="Arial" w:cs="Arial"/>
          <w:sz w:val="24"/>
          <w:szCs w:val="24"/>
        </w:rPr>
        <w:t xml:space="preserve"> fonction</w:t>
      </w:r>
    </w:p>
    <w:p w14:paraId="13F717AB" w14:textId="77777777" w:rsidR="00B25477" w:rsidRPr="00B25477" w:rsidRDefault="00B25477" w:rsidP="00B25477">
      <w:pPr>
        <w:pStyle w:val="Paragraphedeliste"/>
        <w:ind w:left="1800"/>
        <w:rPr>
          <w:rFonts w:ascii="Arial" w:hAnsi="Arial" w:cs="Arial"/>
          <w:sz w:val="24"/>
          <w:szCs w:val="24"/>
        </w:rPr>
      </w:pPr>
    </w:p>
    <w:p w14:paraId="271D6D01" w14:textId="30A00990" w:rsidR="00B25477" w:rsidRPr="00375E99" w:rsidRDefault="00B25477" w:rsidP="00B25477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  <w:r w:rsidRPr="00B25477">
        <w:rPr>
          <w:rFonts w:ascii="Arial" w:hAnsi="Arial" w:cs="Arial"/>
          <w:b/>
          <w:bCs/>
          <w:sz w:val="32"/>
          <w:szCs w:val="32"/>
        </w:rPr>
        <w:t>Contraintes techniques</w:t>
      </w:r>
    </w:p>
    <w:p w14:paraId="2EEB832D" w14:textId="357649AC" w:rsidR="00B25477" w:rsidRDefault="00B25477" w:rsidP="00B25477">
      <w:pPr>
        <w:pStyle w:val="Paragraphedeliste"/>
        <w:ind w:left="1800"/>
        <w:rPr>
          <w:rFonts w:ascii="Arial" w:hAnsi="Arial" w:cs="Arial"/>
          <w:sz w:val="24"/>
          <w:szCs w:val="24"/>
        </w:rPr>
      </w:pPr>
    </w:p>
    <w:p w14:paraId="0BDFA45F" w14:textId="3F2F5FDE" w:rsidR="00B25477" w:rsidRDefault="00B25477" w:rsidP="00B25477">
      <w:pPr>
        <w:pStyle w:val="Paragraphedeliste"/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Le jeu devra être optimisé pour avoir le moins de latence possible.</w:t>
      </w:r>
    </w:p>
    <w:p w14:paraId="465C8C66" w14:textId="4263E700" w:rsidR="00B25477" w:rsidRDefault="00B25477" w:rsidP="00B25477">
      <w:pPr>
        <w:rPr>
          <w:rFonts w:ascii="Arial" w:hAnsi="Arial" w:cs="Arial"/>
          <w:sz w:val="28"/>
          <w:szCs w:val="28"/>
        </w:rPr>
      </w:pPr>
    </w:p>
    <w:p w14:paraId="7BCD24FA" w14:textId="1FC0A883" w:rsidR="00B25477" w:rsidRPr="00375E99" w:rsidRDefault="00B25477" w:rsidP="00B25477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  <w:r w:rsidRPr="00B25477">
        <w:rPr>
          <w:rFonts w:ascii="Arial" w:hAnsi="Arial" w:cs="Arial"/>
          <w:b/>
          <w:bCs/>
          <w:sz w:val="32"/>
          <w:szCs w:val="32"/>
        </w:rPr>
        <w:t>Organisation</w:t>
      </w:r>
      <w:r w:rsidRPr="00B25477">
        <w:rPr>
          <w:rFonts w:ascii="Arial" w:hAnsi="Arial" w:cs="Arial"/>
          <w:b/>
          <w:bCs/>
          <w:sz w:val="32"/>
          <w:szCs w:val="32"/>
        </w:rPr>
        <w:cr/>
      </w:r>
    </w:p>
    <w:p w14:paraId="0810778C" w14:textId="42ACA9C6" w:rsidR="00B25477" w:rsidRPr="00B25477" w:rsidRDefault="00B25477" w:rsidP="00B25477">
      <w:pPr>
        <w:pStyle w:val="Paragraphedeliste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Pour assurer la communication nous utiliserons Slack.</w:t>
      </w:r>
    </w:p>
    <w:p w14:paraId="74F9DF01" w14:textId="6B7A65CD" w:rsidR="00B25477" w:rsidRPr="00B25477" w:rsidRDefault="00B25477" w:rsidP="00B25477">
      <w:pPr>
        <w:pStyle w:val="Paragraphedeliste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Pour la gestion du calendrier et des tâches nous utiliserons </w:t>
      </w:r>
      <w:proofErr w:type="spellStart"/>
      <w:r>
        <w:rPr>
          <w:rFonts w:ascii="Arial" w:hAnsi="Arial" w:cs="Arial"/>
          <w:sz w:val="24"/>
          <w:szCs w:val="24"/>
        </w:rPr>
        <w:t>Trellon</w:t>
      </w:r>
      <w:proofErr w:type="spellEnd"/>
      <w:r>
        <w:rPr>
          <w:rFonts w:ascii="Arial" w:hAnsi="Arial" w:cs="Arial"/>
          <w:sz w:val="24"/>
          <w:szCs w:val="24"/>
        </w:rPr>
        <w:t xml:space="preserve"> qui </w:t>
      </w:r>
      <w:r w:rsidR="00EC4569">
        <w:rPr>
          <w:rFonts w:ascii="Arial" w:hAnsi="Arial" w:cs="Arial"/>
          <w:sz w:val="24"/>
          <w:szCs w:val="24"/>
        </w:rPr>
        <w:t>peut être</w:t>
      </w:r>
      <w:r>
        <w:rPr>
          <w:rFonts w:ascii="Arial" w:hAnsi="Arial" w:cs="Arial"/>
          <w:sz w:val="24"/>
          <w:szCs w:val="24"/>
        </w:rPr>
        <w:t xml:space="preserve"> intégré dans notre </w:t>
      </w:r>
      <w:proofErr w:type="spellStart"/>
      <w:r>
        <w:rPr>
          <w:rFonts w:ascii="Arial" w:hAnsi="Arial" w:cs="Arial"/>
          <w:sz w:val="24"/>
          <w:szCs w:val="24"/>
        </w:rPr>
        <w:t>slack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C899E7" w14:textId="3CC5000C" w:rsidR="00B25477" w:rsidRPr="00EC4569" w:rsidRDefault="00B25477" w:rsidP="00B25477">
      <w:pPr>
        <w:pStyle w:val="Paragraphedeliste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L’outil de </w:t>
      </w:r>
      <w:proofErr w:type="spellStart"/>
      <w:r>
        <w:rPr>
          <w:rFonts w:ascii="Arial" w:hAnsi="Arial" w:cs="Arial"/>
          <w:sz w:val="24"/>
          <w:szCs w:val="24"/>
        </w:rPr>
        <w:t>versionning</w:t>
      </w:r>
      <w:proofErr w:type="spellEnd"/>
      <w:r>
        <w:rPr>
          <w:rFonts w:ascii="Arial" w:hAnsi="Arial" w:cs="Arial"/>
          <w:sz w:val="24"/>
          <w:szCs w:val="24"/>
        </w:rPr>
        <w:t xml:space="preserve"> sera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 w:rsidR="00EC4569">
        <w:rPr>
          <w:rFonts w:ascii="Arial" w:hAnsi="Arial" w:cs="Arial"/>
          <w:sz w:val="24"/>
          <w:szCs w:val="24"/>
        </w:rPr>
        <w:t>.</w:t>
      </w:r>
    </w:p>
    <w:p w14:paraId="149F80BF" w14:textId="75E2204F" w:rsidR="00C7307E" w:rsidRPr="00EC4569" w:rsidRDefault="00EC4569" w:rsidP="00C7307E">
      <w:pPr>
        <w:pStyle w:val="Paragraphedeliste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Nous tâcherons de respecter le planning défini dans le cahier des charges fonctionnelles. Si nous parvenons à être en avance sur la progression du projet, nous pourrons ajouter des fonctionnalités. Qui seront proportionnelles au temps restant.</w:t>
      </w:r>
    </w:p>
    <w:sectPr w:rsidR="00C7307E" w:rsidRPr="00EC4569" w:rsidSect="004E108E"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5ABDB" w14:textId="77777777" w:rsidR="00FA0121" w:rsidRDefault="00FA0121" w:rsidP="00D45B5A">
      <w:r>
        <w:separator/>
      </w:r>
    </w:p>
  </w:endnote>
  <w:endnote w:type="continuationSeparator" w:id="0">
    <w:p w14:paraId="153D8917" w14:textId="77777777" w:rsidR="00FA0121" w:rsidRDefault="00FA0121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1593352"/>
      <w:docPartObj>
        <w:docPartGallery w:val="Page Numbers (Bottom of Page)"/>
        <w:docPartUnique/>
      </w:docPartObj>
    </w:sdtPr>
    <w:sdtEndPr/>
    <w:sdtContent>
      <w:p w14:paraId="4EA9E8CF" w14:textId="4AA1C6F7" w:rsidR="0007707D" w:rsidRDefault="000770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26436" w14:textId="77777777" w:rsidR="0007707D" w:rsidRDefault="000770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F95E7" w14:textId="77777777" w:rsidR="00FA0121" w:rsidRDefault="00FA0121" w:rsidP="00D45B5A">
      <w:r>
        <w:separator/>
      </w:r>
    </w:p>
  </w:footnote>
  <w:footnote w:type="continuationSeparator" w:id="0">
    <w:p w14:paraId="207925CF" w14:textId="77777777" w:rsidR="00FA0121" w:rsidRDefault="00FA0121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53474"/>
    <w:multiLevelType w:val="hybridMultilevel"/>
    <w:tmpl w:val="1570E658"/>
    <w:lvl w:ilvl="0" w:tplc="067400A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1D922C1"/>
    <w:multiLevelType w:val="hybridMultilevel"/>
    <w:tmpl w:val="ECCE2AA0"/>
    <w:lvl w:ilvl="0" w:tplc="D48EF192">
      <w:numFmt w:val="bullet"/>
      <w:lvlText w:val="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7801E97"/>
    <w:multiLevelType w:val="hybridMultilevel"/>
    <w:tmpl w:val="CB9A7D90"/>
    <w:lvl w:ilvl="0" w:tplc="F17A7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0683AAC"/>
    <w:multiLevelType w:val="hybridMultilevel"/>
    <w:tmpl w:val="5B4035AE"/>
    <w:lvl w:ilvl="0" w:tplc="067400A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CC7827"/>
    <w:multiLevelType w:val="hybridMultilevel"/>
    <w:tmpl w:val="8B909DEA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55614F8"/>
    <w:multiLevelType w:val="hybridMultilevel"/>
    <w:tmpl w:val="587C28EA"/>
    <w:lvl w:ilvl="0" w:tplc="067400AE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A85730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945251"/>
    <w:multiLevelType w:val="hybridMultilevel"/>
    <w:tmpl w:val="DCDEA9A4"/>
    <w:lvl w:ilvl="0" w:tplc="A816E0AC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7B40AFF"/>
    <w:multiLevelType w:val="hybridMultilevel"/>
    <w:tmpl w:val="39A250AA"/>
    <w:lvl w:ilvl="0" w:tplc="CA5CE18C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8337DB2"/>
    <w:multiLevelType w:val="hybridMultilevel"/>
    <w:tmpl w:val="C9B26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12"/>
  </w:num>
  <w:num w:numId="4">
    <w:abstractNumId w:val="31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8"/>
  </w:num>
  <w:num w:numId="21">
    <w:abstractNumId w:val="21"/>
  </w:num>
  <w:num w:numId="22">
    <w:abstractNumId w:val="13"/>
  </w:num>
  <w:num w:numId="23">
    <w:abstractNumId w:val="35"/>
  </w:num>
  <w:num w:numId="24">
    <w:abstractNumId w:val="29"/>
  </w:num>
  <w:num w:numId="25">
    <w:abstractNumId w:val="24"/>
  </w:num>
  <w:num w:numId="26">
    <w:abstractNumId w:val="32"/>
  </w:num>
  <w:num w:numId="27">
    <w:abstractNumId w:val="34"/>
  </w:num>
  <w:num w:numId="28">
    <w:abstractNumId w:val="27"/>
  </w:num>
  <w:num w:numId="29">
    <w:abstractNumId w:val="16"/>
  </w:num>
  <w:num w:numId="30">
    <w:abstractNumId w:val="30"/>
  </w:num>
  <w:num w:numId="31">
    <w:abstractNumId w:val="25"/>
  </w:num>
  <w:num w:numId="32">
    <w:abstractNumId w:val="22"/>
  </w:num>
  <w:num w:numId="33">
    <w:abstractNumId w:val="11"/>
  </w:num>
  <w:num w:numId="34">
    <w:abstractNumId w:val="19"/>
  </w:num>
  <w:num w:numId="35">
    <w:abstractNumId w:val="10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D"/>
    <w:rsid w:val="00011084"/>
    <w:rsid w:val="0007707D"/>
    <w:rsid w:val="00133457"/>
    <w:rsid w:val="00157404"/>
    <w:rsid w:val="002F738F"/>
    <w:rsid w:val="00375E99"/>
    <w:rsid w:val="00476C57"/>
    <w:rsid w:val="004A0499"/>
    <w:rsid w:val="004E108E"/>
    <w:rsid w:val="00624F0E"/>
    <w:rsid w:val="00645252"/>
    <w:rsid w:val="0069359D"/>
    <w:rsid w:val="006D01D2"/>
    <w:rsid w:val="006D3D74"/>
    <w:rsid w:val="007B21CC"/>
    <w:rsid w:val="007E537F"/>
    <w:rsid w:val="00821DEA"/>
    <w:rsid w:val="0083569A"/>
    <w:rsid w:val="00903D13"/>
    <w:rsid w:val="009C194F"/>
    <w:rsid w:val="00A9204E"/>
    <w:rsid w:val="00B25477"/>
    <w:rsid w:val="00B75BF9"/>
    <w:rsid w:val="00BE1689"/>
    <w:rsid w:val="00C7307E"/>
    <w:rsid w:val="00D45B5A"/>
    <w:rsid w:val="00E46FE9"/>
    <w:rsid w:val="00E81A85"/>
    <w:rsid w:val="00EC4569"/>
    <w:rsid w:val="00FA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D32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F9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character" w:customStyle="1" w:styleId="c-messagesender">
    <w:name w:val="c-message__sender"/>
    <w:basedOn w:val="Policepardfaut"/>
    <w:rsid w:val="00693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AppData\Local\Microsoft\Office\16.0\DTS\fr-FR%7bED687BA3-0E61-456F-97E1-C78ED14E752A%7d\%7bB9431FEF-9701-4F57-AF9E-F2F5D42155F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1D931F8-97B1-458C-A383-9EB7334F9F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{B9431FEF-9701-4F57-AF9E-F2F5D42155FC}tf02786999_win32</Template>
  <TotalTime>0</TotalTime>
  <Pages>5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2020-12-10T14:48:00Z</dcterms:created>
  <dcterms:modified xsi:type="dcterms:W3CDTF">2020-12-13T16:42:00Z</dcterms:modified>
</cp:coreProperties>
</file>